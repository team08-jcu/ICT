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7EC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74F44D44" w14:textId="77777777" w:rsidR="00BD29BD" w:rsidRPr="000E0E13" w:rsidRDefault="00BD29BD" w:rsidP="00CF1131">
      <w:pPr>
        <w:pStyle w:val="Body"/>
        <w:spacing w:line="276" w:lineRule="auto"/>
        <w:jc w:val="center"/>
        <w:rPr>
          <w:rFonts w:ascii="Arial" w:hAnsi="Arial" w:cs="Arial"/>
          <w:b/>
          <w:sz w:val="22"/>
          <w:lang w:val="en-AU"/>
        </w:rPr>
      </w:pPr>
      <w:r w:rsidRPr="000E0E13">
        <w:rPr>
          <w:rFonts w:ascii="Arial" w:hAnsi="Arial" w:cs="Arial"/>
          <w:b/>
          <w:sz w:val="22"/>
          <w:lang w:val="en-AU"/>
        </w:rPr>
        <w:t>ICT ADVANCED PROJECT AGREEMENT</w:t>
      </w:r>
    </w:p>
    <w:p w14:paraId="5B451F27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05C8FD8D" w14:textId="77777777" w:rsidR="00BD29BD" w:rsidRPr="000E0E13" w:rsidRDefault="00C40235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  <w:r>
        <w:rPr>
          <w:rFonts w:ascii="Arial" w:hAnsi="Arial" w:cs="Arial"/>
          <w:b/>
          <w:noProof/>
          <w:sz w:val="20"/>
        </w:rPr>
        <w:pict w14:anchorId="566981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55pt;margin-top:2.85pt;width:479.05pt;height:0;z-index:251658240" o:connectortype="straight" strokeweight="2.5pt"/>
        </w:pict>
      </w:r>
    </w:p>
    <w:p w14:paraId="0AB3D0A9" w14:textId="77777777" w:rsidR="00BD29BD" w:rsidRPr="000E0E13" w:rsidRDefault="00BD29BD" w:rsidP="00CF1131">
      <w:pPr>
        <w:pStyle w:val="Body"/>
        <w:spacing w:line="276" w:lineRule="auto"/>
        <w:jc w:val="both"/>
        <w:rPr>
          <w:rFonts w:ascii="Arial" w:hAnsi="Arial" w:cs="Arial"/>
          <w:b/>
          <w:sz w:val="20"/>
          <w:lang w:val="en-AU"/>
        </w:rPr>
      </w:pPr>
    </w:p>
    <w:p w14:paraId="2F588CFB" w14:textId="56BF7DF3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E0E13">
        <w:rPr>
          <w:rFonts w:ascii="Arial" w:hAnsi="Arial" w:cs="Arial"/>
          <w:sz w:val="20"/>
          <w:szCs w:val="20"/>
        </w:rPr>
        <w:t xml:space="preserve">This Agreement for </w:t>
      </w:r>
      <w:r w:rsidR="00F61720">
        <w:rPr>
          <w:rFonts w:ascii="Arial" w:hAnsi="Arial" w:cs="Arial"/>
          <w:sz w:val="20"/>
          <w:szCs w:val="20"/>
        </w:rPr>
        <w:t xml:space="preserve">CP5046 </w:t>
      </w:r>
      <w:r w:rsidR="008A7C7B">
        <w:rPr>
          <w:rFonts w:ascii="Arial" w:hAnsi="Arial" w:cs="Arial"/>
          <w:sz w:val="20"/>
          <w:szCs w:val="20"/>
        </w:rPr>
        <w:t>-</w:t>
      </w:r>
      <w:r w:rsidR="00F61720">
        <w:rPr>
          <w:rFonts w:ascii="Arial" w:hAnsi="Arial" w:cs="Arial"/>
          <w:sz w:val="20"/>
          <w:szCs w:val="20"/>
        </w:rPr>
        <w:t xml:space="preserve"> CP5047 </w:t>
      </w:r>
      <w:r w:rsidRPr="000E0E13">
        <w:rPr>
          <w:rFonts w:ascii="Arial" w:hAnsi="Arial" w:cs="Arial"/>
          <w:sz w:val="20"/>
          <w:szCs w:val="20"/>
        </w:rPr>
        <w:t xml:space="preserve">ICT Advanced Project (the “Agreement”) </w:t>
      </w:r>
      <w:r w:rsidR="006E128F">
        <w:rPr>
          <w:rFonts w:ascii="Arial" w:hAnsi="Arial" w:cs="Arial"/>
          <w:sz w:val="20"/>
          <w:szCs w:val="20"/>
        </w:rPr>
        <w:t>is signed</w:t>
      </w:r>
      <w:r w:rsidR="00214436">
        <w:rPr>
          <w:rFonts w:ascii="Arial" w:hAnsi="Arial" w:cs="Arial"/>
          <w:sz w:val="20"/>
          <w:szCs w:val="20"/>
        </w:rPr>
        <w:t xml:space="preserve"> between</w:t>
      </w:r>
      <w:r w:rsidR="00F61720">
        <w:rPr>
          <w:rFonts w:ascii="Arial" w:hAnsi="Arial" w:cs="Arial"/>
          <w:sz w:val="20"/>
          <w:szCs w:val="20"/>
        </w:rPr>
        <w:t>:</w:t>
      </w:r>
    </w:p>
    <w:p w14:paraId="73254BC0" w14:textId="77777777" w:rsidR="00BD29BD" w:rsidRPr="000E0E13" w:rsidRDefault="00BD29BD" w:rsidP="00CF113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33A0B45" w14:textId="5E102BC0" w:rsidR="00BD29BD" w:rsidRDefault="0023452C" w:rsidP="0023452C">
      <w:pPr>
        <w:suppressAutoHyphens/>
        <w:ind w:left="21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Rucha Dhamke, Tanvi Mali, Nancy Arora,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Guarav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Suryawanshi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(“Developers”)</w:t>
      </w:r>
    </w:p>
    <w:p w14:paraId="2D6B4C14" w14:textId="05D5AC24" w:rsidR="0023452C" w:rsidRPr="000E0E13" w:rsidRDefault="0023452C" w:rsidP="0023452C">
      <w:pPr>
        <w:suppressAutoHyphens/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James Cook University Brisbane </w:t>
      </w:r>
      <w:r w:rsidR="009D6747">
        <w:rPr>
          <w:rFonts w:ascii="Arial" w:hAnsi="Arial" w:cs="Arial"/>
          <w:b/>
          <w:bCs/>
          <w:sz w:val="20"/>
          <w:szCs w:val="20"/>
        </w:rPr>
        <w:t>349, Queens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195597">
        <w:rPr>
          <w:rFonts w:ascii="Arial" w:hAnsi="Arial" w:cs="Arial"/>
          <w:b/>
          <w:bCs/>
          <w:sz w:val="20"/>
          <w:szCs w:val="20"/>
        </w:rPr>
        <w:t>Street,</w:t>
      </w:r>
      <w:r>
        <w:rPr>
          <w:rFonts w:ascii="Arial" w:hAnsi="Arial" w:cs="Arial"/>
          <w:b/>
          <w:bCs/>
          <w:sz w:val="20"/>
          <w:szCs w:val="20"/>
        </w:rPr>
        <w:t xml:space="preserve"> Brisbane, QLD 4000</w:t>
      </w:r>
    </w:p>
    <w:p w14:paraId="34CF06FF" w14:textId="77777777" w:rsidR="004145C7" w:rsidRPr="001C78BA" w:rsidRDefault="00BD29BD" w:rsidP="00CF1131">
      <w:pPr>
        <w:pStyle w:val="BodyTextIndent2"/>
        <w:spacing w:after="0" w:line="276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1C78BA">
        <w:rPr>
          <w:rFonts w:ascii="Arial" w:hAnsi="Arial" w:cs="Arial"/>
          <w:bCs/>
          <w:sz w:val="20"/>
          <w:szCs w:val="20"/>
        </w:rPr>
        <w:t>AND</w:t>
      </w:r>
      <w:r w:rsidRPr="001C78BA">
        <w:rPr>
          <w:rFonts w:ascii="Arial" w:hAnsi="Arial" w:cs="Arial"/>
          <w:bCs/>
          <w:sz w:val="20"/>
          <w:szCs w:val="20"/>
        </w:rPr>
        <w:tab/>
      </w:r>
    </w:p>
    <w:p w14:paraId="56C999BA" w14:textId="71CA0659" w:rsidR="00BD29BD" w:rsidRDefault="0023452C" w:rsidP="0023452C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b/>
          <w:sz w:val="20"/>
          <w:szCs w:val="20"/>
        </w:rPr>
      </w:pPr>
      <w:r w:rsidRPr="0023452C">
        <w:rPr>
          <w:rFonts w:ascii="Arial" w:hAnsi="Arial" w:cs="Arial"/>
          <w:sz w:val="20"/>
          <w:szCs w:val="20"/>
        </w:rPr>
        <w:t> </w:t>
      </w:r>
      <w:hyperlink r:id="rId8" w:tgtFrame="_blank" w:history="1">
        <w:r w:rsidRPr="0023452C">
          <w:rPr>
            <w:rStyle w:val="Hyperlink"/>
            <w:rFonts w:ascii="Arial" w:hAnsi="Arial" w:cs="Arial"/>
            <w:b/>
            <w:color w:val="auto"/>
            <w:sz w:val="20"/>
            <w:szCs w:val="20"/>
            <w:u w:val="none"/>
          </w:rPr>
          <w:t>BRIKS Infotech Australia Pty Ltd</w:t>
        </w:r>
      </w:hyperlink>
      <w:r>
        <w:rPr>
          <w:rFonts w:ascii="Arial" w:hAnsi="Arial" w:cs="Arial"/>
          <w:b/>
          <w:sz w:val="20"/>
          <w:szCs w:val="20"/>
        </w:rPr>
        <w:t xml:space="preserve"> represented by Kiran Das (“Client”)</w:t>
      </w:r>
    </w:p>
    <w:p w14:paraId="6E626942" w14:textId="39522B84" w:rsidR="0023452C" w:rsidRPr="0023452C" w:rsidRDefault="0023452C" w:rsidP="0023452C">
      <w:pPr>
        <w:pStyle w:val="BodyTextIndent2"/>
        <w:spacing w:after="0" w:line="276" w:lineRule="auto"/>
        <w:ind w:left="2160"/>
        <w:jc w:val="both"/>
        <w:rPr>
          <w:rFonts w:ascii="Arial" w:hAnsi="Arial" w:cs="Arial"/>
          <w:b/>
          <w:sz w:val="20"/>
          <w:szCs w:val="20"/>
        </w:rPr>
      </w:pPr>
      <w:r w:rsidRPr="0023452C">
        <w:rPr>
          <w:rFonts w:ascii="Arial" w:hAnsi="Arial" w:cs="Arial"/>
          <w:b/>
          <w:sz w:val="20"/>
          <w:szCs w:val="20"/>
        </w:rPr>
        <w:t xml:space="preserve">The </w:t>
      </w:r>
      <w:r w:rsidR="009D6747" w:rsidRPr="0023452C">
        <w:rPr>
          <w:rFonts w:ascii="Arial" w:hAnsi="Arial" w:cs="Arial"/>
          <w:b/>
          <w:sz w:val="20"/>
          <w:szCs w:val="20"/>
        </w:rPr>
        <w:t>Precinct</w:t>
      </w:r>
      <w:r w:rsidR="009D6747">
        <w:rPr>
          <w:rFonts w:ascii="Arial" w:hAnsi="Arial" w:cs="Arial"/>
          <w:b/>
          <w:sz w:val="20"/>
          <w:szCs w:val="20"/>
        </w:rPr>
        <w:t>, TC</w:t>
      </w:r>
      <w:r w:rsidRPr="0023452C">
        <w:rPr>
          <w:rFonts w:ascii="Arial" w:hAnsi="Arial" w:cs="Arial"/>
          <w:b/>
          <w:sz w:val="20"/>
          <w:szCs w:val="20"/>
        </w:rPr>
        <w:t xml:space="preserve"> Beirne Building,</w:t>
      </w:r>
      <w:r w:rsidR="009D6747">
        <w:rPr>
          <w:rFonts w:ascii="Arial" w:hAnsi="Arial" w:cs="Arial"/>
          <w:b/>
          <w:sz w:val="20"/>
          <w:szCs w:val="20"/>
        </w:rPr>
        <w:t xml:space="preserve"> </w:t>
      </w:r>
      <w:r w:rsidRPr="0023452C">
        <w:rPr>
          <w:rFonts w:ascii="Arial" w:hAnsi="Arial" w:cs="Arial"/>
          <w:b/>
          <w:sz w:val="20"/>
          <w:szCs w:val="20"/>
        </w:rPr>
        <w:t>Level 3/315 Brunswick St, Fortitude Valley QLD 4006</w:t>
      </w:r>
    </w:p>
    <w:p w14:paraId="0F1B5C6D" w14:textId="77777777" w:rsidR="005E19B9" w:rsidRPr="000E0E13" w:rsidRDefault="005E19B9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5EEFBDE" w14:textId="5B2451D2" w:rsidR="005E19B9" w:rsidRPr="000E0E13" w:rsidRDefault="006E128F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The Agreement g</w:t>
      </w:r>
      <w:r w:rsidR="00DA6931" w:rsidRPr="000E0E13">
        <w:rPr>
          <w:rFonts w:ascii="Arial" w:hAnsi="Arial" w:cs="Arial"/>
          <w:sz w:val="20"/>
          <w:lang w:val="en-AU"/>
        </w:rPr>
        <w:t xml:space="preserve">overns the rules </w:t>
      </w:r>
      <w:r w:rsidR="00214436" w:rsidRPr="000E0E13">
        <w:rPr>
          <w:rFonts w:ascii="Arial" w:hAnsi="Arial" w:cs="Arial"/>
          <w:sz w:val="20"/>
          <w:lang w:val="en-AU"/>
        </w:rPr>
        <w:t xml:space="preserve">between the Client and the Developers </w:t>
      </w:r>
      <w:r w:rsidR="00214436">
        <w:rPr>
          <w:rFonts w:ascii="Arial" w:hAnsi="Arial" w:cs="Arial"/>
          <w:sz w:val="20"/>
          <w:lang w:val="en-AU"/>
        </w:rPr>
        <w:t>regarding the</w:t>
      </w:r>
      <w:r w:rsidR="00DA6931" w:rsidRPr="000E0E13">
        <w:rPr>
          <w:rFonts w:ascii="Arial" w:hAnsi="Arial" w:cs="Arial"/>
          <w:sz w:val="20"/>
          <w:lang w:val="en-AU"/>
        </w:rPr>
        <w:t xml:space="preserve"> project </w:t>
      </w:r>
      <w:r w:rsidR="00214436">
        <w:rPr>
          <w:rFonts w:ascii="Arial" w:hAnsi="Arial" w:cs="Arial"/>
          <w:sz w:val="20"/>
          <w:lang w:val="en-AU"/>
        </w:rPr>
        <w:t>to be developed</w:t>
      </w:r>
      <w:r w:rsidR="00DA6931" w:rsidRPr="000E0E13">
        <w:rPr>
          <w:rFonts w:ascii="Arial" w:hAnsi="Arial" w:cs="Arial"/>
          <w:sz w:val="20"/>
          <w:lang w:val="en-AU"/>
        </w:rPr>
        <w:t xml:space="preserve"> </w:t>
      </w:r>
      <w:r w:rsidR="00214436">
        <w:rPr>
          <w:rFonts w:ascii="Arial" w:hAnsi="Arial" w:cs="Arial"/>
          <w:sz w:val="20"/>
          <w:lang w:val="en-AU"/>
        </w:rPr>
        <w:t xml:space="preserve">as </w:t>
      </w:r>
      <w:r w:rsidR="000F0C15">
        <w:rPr>
          <w:rFonts w:ascii="Arial" w:hAnsi="Arial" w:cs="Arial"/>
          <w:sz w:val="20"/>
          <w:lang w:val="en-AU"/>
        </w:rPr>
        <w:t xml:space="preserve">academic </w:t>
      </w:r>
      <w:r w:rsidR="00214436">
        <w:rPr>
          <w:rFonts w:ascii="Arial" w:hAnsi="Arial" w:cs="Arial"/>
          <w:sz w:val="20"/>
          <w:lang w:val="en-AU"/>
        </w:rPr>
        <w:t xml:space="preserve">subject </w:t>
      </w:r>
      <w:r w:rsidR="007763DD" w:rsidRPr="000E0E13">
        <w:rPr>
          <w:rFonts w:ascii="Arial" w:hAnsi="Arial" w:cs="Arial"/>
          <w:sz w:val="20"/>
          <w:lang w:val="en-AU"/>
        </w:rPr>
        <w:t xml:space="preserve">at </w:t>
      </w:r>
      <w:r w:rsidR="006535D7" w:rsidRPr="000E0E13">
        <w:rPr>
          <w:rFonts w:ascii="Arial" w:hAnsi="Arial" w:cs="Arial"/>
          <w:sz w:val="20"/>
          <w:lang w:val="en-AU"/>
        </w:rPr>
        <w:t>James Cook University</w:t>
      </w:r>
      <w:r w:rsidR="007763DD" w:rsidRPr="000E0E13">
        <w:rPr>
          <w:rFonts w:ascii="Arial" w:hAnsi="Arial" w:cs="Arial"/>
          <w:sz w:val="20"/>
          <w:lang w:val="en-AU"/>
        </w:rPr>
        <w:t xml:space="preserve"> Brisbane</w:t>
      </w:r>
      <w:r w:rsidR="00DA6931" w:rsidRPr="000E0E13">
        <w:rPr>
          <w:rFonts w:ascii="Arial" w:hAnsi="Arial" w:cs="Arial"/>
          <w:sz w:val="20"/>
          <w:lang w:val="en-AU"/>
        </w:rPr>
        <w:t>.</w:t>
      </w:r>
      <w:r w:rsidR="00352879">
        <w:rPr>
          <w:rFonts w:ascii="Arial" w:hAnsi="Arial" w:cs="Arial"/>
          <w:sz w:val="20"/>
          <w:lang w:val="en-AU"/>
        </w:rPr>
        <w:t xml:space="preserve"> </w:t>
      </w:r>
    </w:p>
    <w:p w14:paraId="6C416191" w14:textId="77777777" w:rsidR="006D3387" w:rsidRPr="000E0E13" w:rsidRDefault="006D338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8E380" w14:textId="35F3371D" w:rsidR="00DA6931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PROJECT </w:t>
      </w:r>
      <w:r w:rsidR="00352879">
        <w:rPr>
          <w:rFonts w:ascii="Arial" w:hAnsi="Arial" w:cs="Arial"/>
          <w:sz w:val="20"/>
          <w:lang w:val="en-AU"/>
        </w:rPr>
        <w:t xml:space="preserve">DESCRIPTION AND </w:t>
      </w:r>
      <w:r w:rsidR="0046333B">
        <w:rPr>
          <w:rFonts w:ascii="Arial" w:hAnsi="Arial" w:cs="Arial"/>
          <w:sz w:val="20"/>
          <w:lang w:val="en-AU"/>
        </w:rPr>
        <w:t>GOAL</w:t>
      </w:r>
      <w:r w:rsidR="006E128F">
        <w:rPr>
          <w:rFonts w:ascii="Arial" w:hAnsi="Arial" w:cs="Arial"/>
          <w:sz w:val="20"/>
          <w:lang w:val="en-AU"/>
        </w:rPr>
        <w:t>S</w:t>
      </w:r>
    </w:p>
    <w:p w14:paraId="032DEEE5" w14:textId="2FD7C300" w:rsidR="00195597" w:rsidRDefault="009D6747" w:rsidP="009D6747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AU"/>
        </w:rPr>
        <w:t xml:space="preserve">         </w:t>
      </w:r>
      <w:r w:rsidR="00383A6F">
        <w:rPr>
          <w:rFonts w:ascii="Arial" w:hAnsi="Arial" w:cs="Arial"/>
          <w:sz w:val="20"/>
          <w:lang w:val="en-AU"/>
        </w:rPr>
        <w:t xml:space="preserve">Developing </w:t>
      </w:r>
      <w:r>
        <w:rPr>
          <w:rFonts w:ascii="Arial" w:hAnsi="Arial" w:cs="Arial"/>
          <w:sz w:val="20"/>
          <w:lang w:val="en-AU"/>
        </w:rPr>
        <w:t xml:space="preserve">an Android Development Application </w:t>
      </w:r>
      <w:r w:rsidR="00383A6F">
        <w:rPr>
          <w:rFonts w:ascii="Arial" w:hAnsi="Arial" w:cs="Arial"/>
          <w:sz w:val="20"/>
          <w:lang w:val="en-AU"/>
        </w:rPr>
        <w:t xml:space="preserve">for an </w:t>
      </w:r>
      <w:r w:rsidR="00195597">
        <w:rPr>
          <w:rFonts w:ascii="Arial" w:hAnsi="Arial" w:cs="Arial"/>
          <w:sz w:val="20"/>
          <w:lang w:val="en-AU"/>
        </w:rPr>
        <w:t>ongoing Brisbane</w:t>
      </w:r>
      <w:r w:rsidR="00383A6F">
        <w:rPr>
          <w:rFonts w:ascii="Arial" w:hAnsi="Arial" w:cs="Arial"/>
          <w:sz w:val="20"/>
          <w:lang w:val="en-AU"/>
        </w:rPr>
        <w:t xml:space="preserve"> </w:t>
      </w:r>
      <w:r w:rsidR="00195597">
        <w:rPr>
          <w:rFonts w:ascii="Arial" w:hAnsi="Arial" w:cs="Arial"/>
          <w:sz w:val="20"/>
          <w:lang w:val="en-AU"/>
        </w:rPr>
        <w:t>based firm</w:t>
      </w:r>
      <w:r w:rsidR="00383A6F">
        <w:rPr>
          <w:rFonts w:ascii="Arial" w:hAnsi="Arial" w:cs="Arial"/>
          <w:sz w:val="20"/>
          <w:lang w:val="en-AU"/>
        </w:rPr>
        <w:t xml:space="preserve"> which has many ventures on</w:t>
      </w:r>
      <w:r w:rsidR="00195597">
        <w:rPr>
          <w:rFonts w:ascii="Arial" w:hAnsi="Arial" w:cs="Arial"/>
          <w:sz w:val="20"/>
          <w:lang w:val="en-AU"/>
        </w:rPr>
        <w:t>e</w:t>
      </w:r>
      <w:r w:rsidR="00383A6F">
        <w:rPr>
          <w:rFonts w:ascii="Arial" w:hAnsi="Arial" w:cs="Arial"/>
          <w:sz w:val="20"/>
          <w:lang w:val="en-AU"/>
        </w:rPr>
        <w:t xml:space="preserve"> of them is to</w:t>
      </w:r>
      <w:r w:rsidR="00383A6F" w:rsidRPr="00383A6F">
        <w:rPr>
          <w:rFonts w:ascii="Arial" w:hAnsi="Arial" w:cs="Arial"/>
          <w:sz w:val="20"/>
        </w:rPr>
        <w:t xml:space="preserve"> provide </w:t>
      </w:r>
      <w:r w:rsidR="00383A6F">
        <w:rPr>
          <w:rFonts w:ascii="Arial" w:hAnsi="Arial" w:cs="Arial"/>
          <w:sz w:val="20"/>
        </w:rPr>
        <w:t xml:space="preserve">Immigration bridging between new students and </w:t>
      </w:r>
      <w:r w:rsidR="00195597">
        <w:rPr>
          <w:rFonts w:ascii="Arial" w:hAnsi="Arial" w:cs="Arial"/>
          <w:sz w:val="20"/>
        </w:rPr>
        <w:t>universities.</w:t>
      </w:r>
    </w:p>
    <w:p w14:paraId="377EB700" w14:textId="77777777" w:rsidR="005F11A0" w:rsidRDefault="00195597" w:rsidP="00CF1131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</w:p>
    <w:p w14:paraId="11C2A271" w14:textId="133F3CF1" w:rsidR="005F11A0" w:rsidRDefault="00195597" w:rsidP="00CF1131">
      <w:pPr>
        <w:pStyle w:val="Body"/>
        <w:spacing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Goal is to attain an android application targeting maximum customers from all over the who</w:t>
      </w:r>
      <w:r w:rsidR="005F11A0">
        <w:rPr>
          <w:rFonts w:ascii="Arial" w:hAnsi="Arial" w:cs="Arial"/>
          <w:sz w:val="20"/>
        </w:rPr>
        <w:t xml:space="preserve"> are interested in studying in Australia. Providing all necessary information to customers who are willing to start their career. </w:t>
      </w:r>
    </w:p>
    <w:p w14:paraId="47A9B03A" w14:textId="77777777" w:rsidR="00C9012A" w:rsidRPr="00816BC7" w:rsidRDefault="00C9012A" w:rsidP="00816BC7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3DA6D1F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DELIVERABLES</w:t>
      </w:r>
    </w:p>
    <w:p w14:paraId="7998CB14" w14:textId="77777777" w:rsidR="001836DF" w:rsidRDefault="005F11A0" w:rsidP="00DD0780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        </w:t>
      </w:r>
      <w:r w:rsidR="006E128F">
        <w:rPr>
          <w:rFonts w:ascii="Arial" w:hAnsi="Arial" w:cs="Arial"/>
          <w:sz w:val="20"/>
          <w:lang w:val="en-AU"/>
        </w:rPr>
        <w:t xml:space="preserve"> </w:t>
      </w:r>
      <w:r w:rsidR="00DD0780">
        <w:rPr>
          <w:rFonts w:ascii="Arial" w:hAnsi="Arial" w:cs="Arial"/>
          <w:sz w:val="20"/>
          <w:lang w:val="en-AU"/>
        </w:rPr>
        <w:t>The Projected ICT solution will be carried to the client with an attractive User Interactive Android Application which will feature different functionalities such as</w:t>
      </w:r>
    </w:p>
    <w:p w14:paraId="56EAB4B4" w14:textId="38639AEB" w:rsidR="00DD0780" w:rsidRPr="001A4264" w:rsidRDefault="001836DF" w:rsidP="001A42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1A4264">
        <w:rPr>
          <w:rFonts w:ascii="Arial" w:hAnsi="Arial" w:cs="Arial"/>
          <w:sz w:val="20"/>
          <w:lang w:val="en-AU"/>
        </w:rPr>
        <w:t>E</w:t>
      </w:r>
      <w:r w:rsidR="00DD0780" w:rsidRPr="001A4264">
        <w:rPr>
          <w:rFonts w:ascii="Arial" w:hAnsi="Arial" w:cs="Arial"/>
          <w:sz w:val="20"/>
          <w:lang w:val="en-AU"/>
        </w:rPr>
        <w:t>xploring course</w:t>
      </w:r>
      <w:r w:rsidRPr="001A4264">
        <w:rPr>
          <w:rFonts w:ascii="Arial" w:hAnsi="Arial" w:cs="Arial"/>
          <w:sz w:val="20"/>
          <w:lang w:val="en-AU"/>
        </w:rPr>
        <w:t xml:space="preserve"> search portals </w:t>
      </w:r>
      <w:r w:rsidR="00DD0780" w:rsidRPr="001A4264">
        <w:rPr>
          <w:rFonts w:ascii="Arial" w:hAnsi="Arial" w:cs="Arial"/>
          <w:sz w:val="20"/>
          <w:lang w:val="en-AU"/>
        </w:rPr>
        <w:t>from top ranked universities.</w:t>
      </w:r>
    </w:p>
    <w:p w14:paraId="31DCD1B0" w14:textId="1CCF0AC2" w:rsidR="00DD0780" w:rsidRPr="001A4264" w:rsidRDefault="001836DF" w:rsidP="001A42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1A4264">
        <w:rPr>
          <w:rFonts w:ascii="Arial" w:hAnsi="Arial" w:cs="Arial"/>
          <w:sz w:val="20"/>
          <w:lang w:val="en-AU"/>
        </w:rPr>
        <w:t xml:space="preserve">Provided stimulating android </w:t>
      </w:r>
      <w:r w:rsidR="00DD0780" w:rsidRPr="001A4264">
        <w:rPr>
          <w:rFonts w:ascii="Arial" w:hAnsi="Arial" w:cs="Arial"/>
          <w:sz w:val="20"/>
          <w:lang w:val="en-AU"/>
        </w:rPr>
        <w:t>application showcasing</w:t>
      </w:r>
      <w:r w:rsidRPr="001A4264">
        <w:rPr>
          <w:rFonts w:ascii="Arial" w:hAnsi="Arial" w:cs="Arial"/>
          <w:sz w:val="20"/>
          <w:lang w:val="en-AU"/>
        </w:rPr>
        <w:t xml:space="preserve"> some </w:t>
      </w:r>
      <w:r w:rsidR="001276DB" w:rsidRPr="001A4264">
        <w:rPr>
          <w:rFonts w:ascii="Arial" w:hAnsi="Arial" w:cs="Arial"/>
          <w:sz w:val="20"/>
          <w:lang w:val="en-AU"/>
        </w:rPr>
        <w:t>User achievements and connections to share with all other new willing Students</w:t>
      </w:r>
      <w:r w:rsidR="001A4264" w:rsidRPr="001A4264">
        <w:rPr>
          <w:rFonts w:ascii="Arial" w:hAnsi="Arial" w:cs="Arial"/>
          <w:sz w:val="20"/>
          <w:lang w:val="en-AU"/>
        </w:rPr>
        <w:t xml:space="preserve">. </w:t>
      </w:r>
    </w:p>
    <w:p w14:paraId="632E79F8" w14:textId="77777777" w:rsidR="001010EC" w:rsidRPr="006E128F" w:rsidRDefault="001010EC" w:rsidP="006E128F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090A0DB1" w14:textId="77777777" w:rsidR="00252C1D" w:rsidRPr="000E0E13" w:rsidRDefault="001010EC" w:rsidP="00252C1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APPROACH TO</w:t>
      </w:r>
      <w:r w:rsidR="001C78BA">
        <w:rPr>
          <w:rFonts w:ascii="Arial" w:hAnsi="Arial" w:cs="Arial"/>
          <w:sz w:val="20"/>
          <w:lang w:val="en-AU"/>
        </w:rPr>
        <w:t xml:space="preserve"> </w:t>
      </w:r>
      <w:r>
        <w:rPr>
          <w:rFonts w:ascii="Arial" w:hAnsi="Arial" w:cs="Arial"/>
          <w:sz w:val="20"/>
          <w:lang w:val="en-AU"/>
        </w:rPr>
        <w:t>DEVELOPMENT</w:t>
      </w:r>
    </w:p>
    <w:p w14:paraId="61BBF6AC" w14:textId="77777777" w:rsidR="00252C1D" w:rsidRDefault="00252C1D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2F3073E" w14:textId="4A9082CB" w:rsidR="00252C1D" w:rsidRDefault="001010EC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 w:rsidRPr="000E0E13">
        <w:rPr>
          <w:rFonts w:ascii="Arial" w:hAnsi="Arial" w:cs="Arial"/>
          <w:sz w:val="20"/>
          <w:lang w:val="en-AU"/>
        </w:rPr>
        <w:t xml:space="preserve">This project has the timeframe between the </w:t>
      </w:r>
      <w:r w:rsidR="001A4264">
        <w:rPr>
          <w:rFonts w:ascii="Arial" w:hAnsi="Arial" w:cs="Arial"/>
          <w:sz w:val="20"/>
          <w:lang w:val="en-AU"/>
        </w:rPr>
        <w:t>20</w:t>
      </w:r>
      <w:r w:rsidR="001A4264">
        <w:rPr>
          <w:rFonts w:ascii="Arial" w:hAnsi="Arial" w:cs="Arial"/>
          <w:sz w:val="20"/>
          <w:vertAlign w:val="superscript"/>
          <w:lang w:val="en-AU"/>
        </w:rPr>
        <w:t xml:space="preserve">st </w:t>
      </w:r>
      <w:r w:rsidR="001A4264">
        <w:rPr>
          <w:rFonts w:ascii="Arial" w:hAnsi="Arial" w:cs="Arial"/>
          <w:sz w:val="20"/>
          <w:lang w:val="en-AU"/>
        </w:rPr>
        <w:t>of March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1A4264">
        <w:rPr>
          <w:rFonts w:ascii="Arial" w:hAnsi="Arial" w:cs="Arial"/>
          <w:sz w:val="20"/>
          <w:lang w:val="en-AU"/>
        </w:rPr>
        <w:t>2019 and 15</w:t>
      </w:r>
      <w:r w:rsidR="001A4264">
        <w:rPr>
          <w:rFonts w:ascii="Arial" w:hAnsi="Arial" w:cs="Arial"/>
          <w:sz w:val="20"/>
          <w:vertAlign w:val="superscript"/>
          <w:lang w:val="en-AU"/>
        </w:rPr>
        <w:t xml:space="preserve">th </w:t>
      </w:r>
      <w:r w:rsidR="001A4264">
        <w:rPr>
          <w:rFonts w:ascii="Arial" w:hAnsi="Arial" w:cs="Arial"/>
          <w:sz w:val="20"/>
          <w:lang w:val="en-AU"/>
        </w:rPr>
        <w:t xml:space="preserve">of July 2019 </w:t>
      </w:r>
      <w:r w:rsidR="00252C1D" w:rsidRPr="000E0E13">
        <w:rPr>
          <w:rFonts w:ascii="Arial" w:hAnsi="Arial" w:cs="Arial"/>
          <w:sz w:val="20"/>
          <w:lang w:val="en-AU"/>
        </w:rPr>
        <w:t xml:space="preserve">be completed and is subject to the </w:t>
      </w:r>
      <w:r w:rsidR="00352879">
        <w:rPr>
          <w:rFonts w:ascii="Arial" w:hAnsi="Arial" w:cs="Arial"/>
          <w:sz w:val="20"/>
          <w:lang w:val="en-AU"/>
        </w:rPr>
        <w:t>trimester</w:t>
      </w:r>
      <w:r w:rsidR="00252C1D">
        <w:rPr>
          <w:rFonts w:ascii="Arial" w:hAnsi="Arial" w:cs="Arial"/>
          <w:sz w:val="20"/>
          <w:lang w:val="en-AU"/>
        </w:rPr>
        <w:t xml:space="preserve"> </w:t>
      </w:r>
      <w:r w:rsidR="00252C1D" w:rsidRPr="000E0E13">
        <w:rPr>
          <w:rFonts w:ascii="Arial" w:hAnsi="Arial" w:cs="Arial"/>
          <w:sz w:val="20"/>
          <w:lang w:val="en-AU"/>
        </w:rPr>
        <w:t xml:space="preserve">structure </w:t>
      </w:r>
      <w:r w:rsidR="00252C1D">
        <w:rPr>
          <w:rFonts w:ascii="Arial" w:hAnsi="Arial" w:cs="Arial"/>
          <w:sz w:val="20"/>
          <w:lang w:val="en-AU"/>
        </w:rPr>
        <w:t>corresponding to</w:t>
      </w:r>
      <w:r w:rsidR="00252C1D" w:rsidRPr="000E0E13">
        <w:rPr>
          <w:rFonts w:ascii="Arial" w:hAnsi="Arial" w:cs="Arial"/>
          <w:sz w:val="20"/>
          <w:lang w:val="en-AU"/>
        </w:rPr>
        <w:t xml:space="preserve"> </w:t>
      </w:r>
      <w:r w:rsidR="007465C5" w:rsidRPr="00352879">
        <w:rPr>
          <w:rFonts w:ascii="Arial" w:hAnsi="Arial" w:cs="Arial"/>
          <w:sz w:val="20"/>
          <w:lang w:val="en-AU"/>
        </w:rPr>
        <w:t>S</w:t>
      </w:r>
      <w:r w:rsidR="00252C1D" w:rsidRPr="00352879">
        <w:rPr>
          <w:rFonts w:ascii="Arial" w:hAnsi="Arial" w:cs="Arial"/>
          <w:sz w:val="20"/>
          <w:lang w:val="en-AU"/>
        </w:rPr>
        <w:t xml:space="preserve">tudy </w:t>
      </w:r>
      <w:r w:rsidR="007465C5" w:rsidRPr="00352879">
        <w:rPr>
          <w:rFonts w:ascii="Arial" w:hAnsi="Arial" w:cs="Arial"/>
          <w:sz w:val="20"/>
          <w:lang w:val="en-AU"/>
        </w:rPr>
        <w:t>P</w:t>
      </w:r>
      <w:r w:rsidR="00252C1D" w:rsidRPr="00352879">
        <w:rPr>
          <w:rFonts w:ascii="Arial" w:hAnsi="Arial" w:cs="Arial"/>
          <w:sz w:val="20"/>
          <w:lang w:val="en-AU"/>
        </w:rPr>
        <w:t xml:space="preserve">eriods </w:t>
      </w:r>
      <w:r w:rsidR="001A4264">
        <w:rPr>
          <w:rFonts w:ascii="Arial" w:hAnsi="Arial" w:cs="Arial"/>
          <w:sz w:val="20"/>
          <w:lang w:val="en-AU"/>
        </w:rPr>
        <w:t>21 and 22 2019</w:t>
      </w:r>
      <w:r w:rsidR="00252C1D" w:rsidRPr="000E0E13">
        <w:rPr>
          <w:rFonts w:ascii="Arial" w:hAnsi="Arial" w:cs="Arial"/>
          <w:sz w:val="20"/>
          <w:lang w:val="en-AU"/>
        </w:rPr>
        <w:t xml:space="preserve"> from James Cook University Brisbane. </w:t>
      </w:r>
    </w:p>
    <w:p w14:paraId="4069986F" w14:textId="77777777" w:rsidR="00352879" w:rsidRPr="000E0E13" w:rsidRDefault="00352879" w:rsidP="00252C1D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E09BC09" w14:textId="77777777" w:rsidR="008F7EC0" w:rsidRDefault="001010EC" w:rsidP="008F7EC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F61720">
        <w:rPr>
          <w:rFonts w:ascii="Arial" w:hAnsi="Arial" w:cs="Arial"/>
          <w:sz w:val="20"/>
          <w:lang w:val="en-AU"/>
        </w:rPr>
        <w:t xml:space="preserve">The approach taken for project implementation is dictated by the </w:t>
      </w:r>
      <w:r w:rsidR="001C78BA">
        <w:rPr>
          <w:rFonts w:ascii="Arial" w:hAnsi="Arial" w:cs="Arial"/>
          <w:sz w:val="20"/>
          <w:lang w:val="en-AU"/>
        </w:rPr>
        <w:t xml:space="preserve">corresponding </w:t>
      </w:r>
      <w:r w:rsidR="00F61720">
        <w:rPr>
          <w:rFonts w:ascii="Arial" w:hAnsi="Arial" w:cs="Arial"/>
          <w:sz w:val="20"/>
          <w:lang w:val="en-AU"/>
        </w:rPr>
        <w:t>Subject Outline and is based on Agile methodologies</w:t>
      </w:r>
      <w:r w:rsidR="008F7EC0">
        <w:rPr>
          <w:rFonts w:ascii="Arial" w:hAnsi="Arial" w:cs="Arial"/>
          <w:sz w:val="20"/>
          <w:lang w:val="en-AU"/>
        </w:rPr>
        <w:t>:</w:t>
      </w:r>
      <w:r w:rsidR="00F61720">
        <w:rPr>
          <w:rFonts w:ascii="Arial" w:hAnsi="Arial" w:cs="Arial"/>
          <w:sz w:val="20"/>
          <w:lang w:val="en-AU"/>
        </w:rPr>
        <w:t xml:space="preserve"> </w:t>
      </w:r>
      <w:proofErr w:type="gramStart"/>
      <w:r w:rsidR="008F7EC0">
        <w:rPr>
          <w:rFonts w:ascii="Arial" w:hAnsi="Arial" w:cs="Arial"/>
          <w:sz w:val="20"/>
          <w:lang w:val="en-AU"/>
        </w:rPr>
        <w:t>t</w:t>
      </w:r>
      <w:r w:rsidR="00F61720">
        <w:rPr>
          <w:rFonts w:ascii="Arial" w:hAnsi="Arial" w:cs="Arial"/>
          <w:sz w:val="20"/>
          <w:lang w:val="en-AU"/>
        </w:rPr>
        <w:t>he</w:t>
      </w:r>
      <w:proofErr w:type="gramEnd"/>
      <w:r w:rsidR="00F61720">
        <w:rPr>
          <w:rFonts w:ascii="Arial" w:hAnsi="Arial" w:cs="Arial"/>
          <w:sz w:val="20"/>
          <w:lang w:val="en-AU"/>
        </w:rPr>
        <w:t xml:space="preserve"> First Iteration will be dedicated to gathering requirements and project planning; the Second Iteration will be dedicated to implementing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highest priority requirements leading to Alpha Release. Similarly, the Third Iteration will lead to Beta release and The Fourth Iteration to the Final release. </w:t>
      </w:r>
    </w:p>
    <w:p w14:paraId="467F6A5A" w14:textId="77777777" w:rsidR="008F7EC0" w:rsidRDefault="008F7EC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11FEAAB" w14:textId="77777777" w:rsidR="00F61720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c) </w:t>
      </w:r>
      <w:r w:rsidR="00F61720">
        <w:rPr>
          <w:rFonts w:ascii="Arial" w:hAnsi="Arial" w:cs="Arial"/>
          <w:sz w:val="20"/>
          <w:lang w:val="en-AU"/>
        </w:rPr>
        <w:t xml:space="preserve">Between releases, the Developers will seek </w:t>
      </w:r>
      <w:r w:rsidR="002877D6">
        <w:rPr>
          <w:rFonts w:ascii="Arial" w:hAnsi="Arial" w:cs="Arial"/>
          <w:sz w:val="20"/>
          <w:lang w:val="en-AU"/>
        </w:rPr>
        <w:t xml:space="preserve">the </w:t>
      </w:r>
      <w:r w:rsidR="00F61720">
        <w:rPr>
          <w:rFonts w:ascii="Arial" w:hAnsi="Arial" w:cs="Arial"/>
          <w:sz w:val="20"/>
          <w:lang w:val="en-AU"/>
        </w:rPr>
        <w:t xml:space="preserve">Client’s feedback on the implemented requirements and will </w:t>
      </w:r>
      <w:r w:rsidR="002877D6">
        <w:rPr>
          <w:rFonts w:ascii="Arial" w:hAnsi="Arial" w:cs="Arial"/>
          <w:sz w:val="20"/>
          <w:lang w:val="en-AU"/>
        </w:rPr>
        <w:t>revisit the requirements to be developed.</w:t>
      </w:r>
      <w:r w:rsidR="008F7EC0">
        <w:rPr>
          <w:rFonts w:ascii="Arial" w:hAnsi="Arial" w:cs="Arial"/>
          <w:sz w:val="20"/>
          <w:lang w:val="en-AU"/>
        </w:rPr>
        <w:t xml:space="preserve"> </w:t>
      </w:r>
      <w:r w:rsidR="008F7EC0" w:rsidRPr="000E0E13">
        <w:rPr>
          <w:rFonts w:ascii="Arial" w:hAnsi="Arial" w:cs="Arial"/>
          <w:sz w:val="20"/>
          <w:lang w:val="en-AU"/>
        </w:rPr>
        <w:t xml:space="preserve">It is envisaged that the Client will </w:t>
      </w:r>
      <w:r w:rsidR="008F7EC0">
        <w:rPr>
          <w:rFonts w:ascii="Arial" w:hAnsi="Arial" w:cs="Arial"/>
          <w:sz w:val="20"/>
          <w:lang w:val="en-AU"/>
        </w:rPr>
        <w:t>give timely feedback on the Developers’ work and will allow the necessary time for meetings and discussion</w:t>
      </w:r>
      <w:r w:rsidR="00422280">
        <w:rPr>
          <w:rFonts w:ascii="Arial" w:hAnsi="Arial" w:cs="Arial"/>
          <w:sz w:val="20"/>
          <w:lang w:val="en-AU"/>
        </w:rPr>
        <w:t>s</w:t>
      </w:r>
      <w:r w:rsidR="008F7EC0">
        <w:rPr>
          <w:rFonts w:ascii="Arial" w:hAnsi="Arial" w:cs="Arial"/>
          <w:sz w:val="20"/>
          <w:lang w:val="en-AU"/>
        </w:rPr>
        <w:t>.</w:t>
      </w:r>
      <w:r w:rsidR="008F7EC0" w:rsidRPr="000E0E13">
        <w:rPr>
          <w:rFonts w:ascii="Arial" w:hAnsi="Arial" w:cs="Arial"/>
          <w:sz w:val="20"/>
          <w:lang w:val="en-AU"/>
        </w:rPr>
        <w:t xml:space="preserve"> </w:t>
      </w:r>
      <w:r w:rsidR="002877D6">
        <w:rPr>
          <w:rFonts w:ascii="Arial" w:hAnsi="Arial" w:cs="Arial"/>
          <w:sz w:val="20"/>
          <w:lang w:val="en-AU"/>
        </w:rPr>
        <w:t>The Developers and the Client will negotiate on the requirements to be developed considering the time constraint.</w:t>
      </w:r>
    </w:p>
    <w:p w14:paraId="607A7225" w14:textId="77777777" w:rsidR="00F61720" w:rsidRDefault="00F61720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5479CEFB" w14:textId="77777777" w:rsidR="00E17C58" w:rsidRPr="000E0E13" w:rsidRDefault="00E17C58" w:rsidP="00E17C58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lastRenderedPageBreak/>
        <w:t xml:space="preserve">d) For educational purposes, the Developers might be asked to implement a series of </w:t>
      </w:r>
      <w:r w:rsidR="001C78BA">
        <w:rPr>
          <w:rFonts w:ascii="Arial" w:hAnsi="Arial" w:cs="Arial"/>
          <w:sz w:val="20"/>
          <w:lang w:val="en-AU"/>
        </w:rPr>
        <w:t>requirements that</w:t>
      </w:r>
      <w:r>
        <w:rPr>
          <w:rFonts w:ascii="Arial" w:hAnsi="Arial" w:cs="Arial"/>
          <w:sz w:val="20"/>
          <w:lang w:val="en-AU"/>
        </w:rPr>
        <w:t xml:space="preserve"> the Client does not need. In this case, the Developers will remove these features from the project </w:t>
      </w:r>
      <w:r w:rsidR="00A45E54">
        <w:rPr>
          <w:rFonts w:ascii="Arial" w:hAnsi="Arial" w:cs="Arial"/>
          <w:sz w:val="20"/>
          <w:lang w:val="en-AU"/>
        </w:rPr>
        <w:t xml:space="preserve">version </w:t>
      </w:r>
      <w:r>
        <w:rPr>
          <w:rFonts w:ascii="Arial" w:hAnsi="Arial" w:cs="Arial"/>
          <w:sz w:val="20"/>
          <w:lang w:val="en-AU"/>
        </w:rPr>
        <w:t xml:space="preserve">delivered to the Client. </w:t>
      </w:r>
    </w:p>
    <w:p w14:paraId="60064F58" w14:textId="77777777" w:rsidR="00E17C58" w:rsidRDefault="00E17C58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6D1ECCD7" w14:textId="77777777" w:rsidR="00E17C58" w:rsidRP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e) </w:t>
      </w:r>
      <w:r w:rsidRPr="00E17C58">
        <w:rPr>
          <w:rFonts w:ascii="Arial" w:hAnsi="Arial" w:cs="Arial"/>
          <w:sz w:val="20"/>
          <w:lang w:val="en-AU"/>
        </w:rPr>
        <w:t xml:space="preserve">Project </w:t>
      </w:r>
      <w:r w:rsidR="001C78BA">
        <w:rPr>
          <w:rFonts w:ascii="Arial" w:hAnsi="Arial" w:cs="Arial"/>
          <w:sz w:val="20"/>
          <w:lang w:val="en-AU"/>
        </w:rPr>
        <w:t xml:space="preserve">release </w:t>
      </w:r>
      <w:r w:rsidRPr="00E17C58">
        <w:rPr>
          <w:rFonts w:ascii="Arial" w:hAnsi="Arial" w:cs="Arial"/>
          <w:sz w:val="20"/>
          <w:lang w:val="en-AU"/>
        </w:rPr>
        <w:t xml:space="preserve">data and content (for example </w:t>
      </w:r>
      <w:r w:rsidR="00A45E54">
        <w:rPr>
          <w:rFonts w:ascii="Arial" w:hAnsi="Arial" w:cs="Arial"/>
          <w:sz w:val="20"/>
          <w:lang w:val="en-AU"/>
        </w:rPr>
        <w:t xml:space="preserve">website </w:t>
      </w:r>
      <w:r w:rsidRPr="00E17C58">
        <w:rPr>
          <w:rFonts w:ascii="Arial" w:hAnsi="Arial" w:cs="Arial"/>
          <w:sz w:val="20"/>
          <w:lang w:val="en-AU"/>
        </w:rPr>
        <w:t xml:space="preserve">content </w:t>
      </w:r>
      <w:r w:rsidR="00A45E54">
        <w:rPr>
          <w:rFonts w:ascii="Arial" w:hAnsi="Arial" w:cs="Arial"/>
          <w:sz w:val="20"/>
          <w:lang w:val="en-AU"/>
        </w:rPr>
        <w:t>such as</w:t>
      </w:r>
      <w:r w:rsidRPr="00E17C58">
        <w:rPr>
          <w:rFonts w:ascii="Arial" w:hAnsi="Arial" w:cs="Arial"/>
          <w:sz w:val="20"/>
          <w:lang w:val="en-AU"/>
        </w:rPr>
        <w:t xml:space="preserve"> About us, FAQ, Policy, Disclaimer etc) is to b</w:t>
      </w:r>
      <w:r w:rsidR="000D3615">
        <w:rPr>
          <w:rFonts w:ascii="Arial" w:hAnsi="Arial" w:cs="Arial"/>
          <w:sz w:val="20"/>
          <w:lang w:val="en-AU"/>
        </w:rPr>
        <w:t>e provided by the Client and it i</w:t>
      </w:r>
      <w:r w:rsidRPr="00E17C58">
        <w:rPr>
          <w:rFonts w:ascii="Arial" w:hAnsi="Arial" w:cs="Arial"/>
          <w:sz w:val="20"/>
          <w:lang w:val="en-AU"/>
        </w:rPr>
        <w:t xml:space="preserve">s not part of the development process. The Developers can contribute with </w:t>
      </w:r>
      <w:r w:rsidR="00BC0B41">
        <w:rPr>
          <w:rFonts w:ascii="Arial" w:hAnsi="Arial" w:cs="Arial"/>
          <w:sz w:val="20"/>
          <w:lang w:val="en-AU"/>
        </w:rPr>
        <w:t xml:space="preserve">data and </w:t>
      </w:r>
      <w:r w:rsidRPr="00E17C58">
        <w:rPr>
          <w:rFonts w:ascii="Arial" w:hAnsi="Arial" w:cs="Arial"/>
          <w:sz w:val="20"/>
          <w:lang w:val="en-AU"/>
        </w:rPr>
        <w:t>content for testing purposes.</w:t>
      </w:r>
    </w:p>
    <w:p w14:paraId="51A54732" w14:textId="77777777" w:rsidR="001C78BA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f) </w:t>
      </w:r>
      <w:r w:rsidRPr="00E17C58">
        <w:rPr>
          <w:rFonts w:ascii="Arial" w:hAnsi="Arial" w:cs="Arial"/>
          <w:sz w:val="20"/>
          <w:lang w:val="en-AU"/>
        </w:rPr>
        <w:t xml:space="preserve">The developing environment is to be configured by the Developers using resources provided by James Cook University Brisbane. </w:t>
      </w:r>
      <w:r w:rsidR="001C78BA" w:rsidRPr="000E0E13">
        <w:rPr>
          <w:rFonts w:ascii="Arial" w:hAnsi="Arial" w:cs="Arial"/>
          <w:sz w:val="20"/>
          <w:lang w:val="en-AU"/>
        </w:rPr>
        <w:t>If the implementation requires the use of software which is not freely available, the Client should provide access to it.</w:t>
      </w:r>
      <w:r w:rsidR="001C78BA">
        <w:rPr>
          <w:rFonts w:ascii="Arial" w:hAnsi="Arial" w:cs="Arial"/>
          <w:sz w:val="20"/>
          <w:lang w:val="en-AU"/>
        </w:rPr>
        <w:t xml:space="preserve"> </w:t>
      </w:r>
    </w:p>
    <w:p w14:paraId="4CA92301" w14:textId="77777777" w:rsidR="001C78BA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0FB0AF0A" w14:textId="77777777" w:rsidR="00E17C58" w:rsidRDefault="001C78BA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g) </w:t>
      </w:r>
      <w:r w:rsidR="00E17C58" w:rsidRPr="00E17C58">
        <w:rPr>
          <w:rFonts w:ascii="Arial" w:hAnsi="Arial" w:cs="Arial"/>
          <w:sz w:val="20"/>
          <w:lang w:val="en-AU"/>
        </w:rPr>
        <w:t>The Developers are responsible of code backup for the whole duration of the project.</w:t>
      </w:r>
      <w:r w:rsidR="00E17C58">
        <w:rPr>
          <w:rFonts w:ascii="Arial" w:hAnsi="Arial" w:cs="Arial"/>
          <w:sz w:val="20"/>
          <w:lang w:val="en-AU"/>
        </w:rPr>
        <w:t xml:space="preserve"> </w:t>
      </w:r>
      <w:r w:rsidR="00E17C58" w:rsidRPr="00E17C58">
        <w:rPr>
          <w:rFonts w:ascii="Arial" w:hAnsi="Arial" w:cs="Arial"/>
          <w:sz w:val="20"/>
          <w:lang w:val="en-AU"/>
        </w:rPr>
        <w:t>After the project’s termination, operations such as backup, updates or content changes are the responsibility</w:t>
      </w:r>
      <w:r>
        <w:rPr>
          <w:rFonts w:ascii="Arial" w:hAnsi="Arial" w:cs="Arial"/>
          <w:sz w:val="20"/>
          <w:lang w:val="en-AU"/>
        </w:rPr>
        <w:t xml:space="preserve"> of the Client</w:t>
      </w:r>
      <w:r w:rsidR="00E17C58" w:rsidRPr="00E17C58">
        <w:rPr>
          <w:rFonts w:ascii="Arial" w:hAnsi="Arial" w:cs="Arial"/>
          <w:sz w:val="20"/>
          <w:lang w:val="en-AU"/>
        </w:rPr>
        <w:t>.</w:t>
      </w:r>
    </w:p>
    <w:p w14:paraId="0837C5AA" w14:textId="77777777" w:rsidR="00E17C58" w:rsidRDefault="00E17C58" w:rsidP="00E17C58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75418EF" w14:textId="478ADAB4" w:rsidR="001010EC" w:rsidRDefault="001C78BA" w:rsidP="00816BC7">
      <w:pPr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h</w:t>
      </w:r>
      <w:r w:rsidR="00E17C58">
        <w:rPr>
          <w:rFonts w:ascii="Arial" w:hAnsi="Arial" w:cs="Arial"/>
          <w:sz w:val="20"/>
          <w:lang w:val="en-AU"/>
        </w:rPr>
        <w:t xml:space="preserve">) </w:t>
      </w:r>
      <w:r>
        <w:rPr>
          <w:rFonts w:ascii="Arial" w:hAnsi="Arial" w:cs="Arial"/>
          <w:sz w:val="20"/>
          <w:lang w:val="en-AU"/>
        </w:rPr>
        <w:t>For marking purposes only, t</w:t>
      </w:r>
      <w:r w:rsidR="00E17C58">
        <w:rPr>
          <w:rFonts w:ascii="Arial" w:hAnsi="Arial" w:cs="Arial"/>
          <w:sz w:val="20"/>
          <w:lang w:val="en-AU"/>
        </w:rPr>
        <w:t xml:space="preserve">he Developers will submit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op</w:t>
      </w:r>
      <w:r>
        <w:rPr>
          <w:rFonts w:ascii="Arial" w:hAnsi="Arial" w:cs="Arial"/>
          <w:sz w:val="20"/>
          <w:lang w:val="en-AU"/>
        </w:rPr>
        <w:t>ies</w:t>
      </w:r>
      <w:r w:rsidR="00E17C58">
        <w:rPr>
          <w:rFonts w:ascii="Arial" w:hAnsi="Arial" w:cs="Arial"/>
          <w:sz w:val="20"/>
          <w:lang w:val="en-AU"/>
        </w:rPr>
        <w:t xml:space="preserve"> of the Project </w:t>
      </w:r>
      <w:r>
        <w:rPr>
          <w:rFonts w:ascii="Arial" w:hAnsi="Arial" w:cs="Arial"/>
          <w:sz w:val="20"/>
          <w:lang w:val="en-AU"/>
        </w:rPr>
        <w:t>S</w:t>
      </w:r>
      <w:r w:rsidR="00E17C58">
        <w:rPr>
          <w:rFonts w:ascii="Arial" w:hAnsi="Arial" w:cs="Arial"/>
          <w:sz w:val="20"/>
          <w:lang w:val="en-AU"/>
        </w:rPr>
        <w:t xml:space="preserve">ource </w:t>
      </w:r>
      <w:r>
        <w:rPr>
          <w:rFonts w:ascii="Arial" w:hAnsi="Arial" w:cs="Arial"/>
          <w:sz w:val="20"/>
          <w:lang w:val="en-AU"/>
        </w:rPr>
        <w:t>C</w:t>
      </w:r>
      <w:r w:rsidR="00E17C58">
        <w:rPr>
          <w:rFonts w:ascii="Arial" w:hAnsi="Arial" w:cs="Arial"/>
          <w:sz w:val="20"/>
          <w:lang w:val="en-AU"/>
        </w:rPr>
        <w:t>ode</w:t>
      </w:r>
      <w:r w:rsidR="00422280">
        <w:rPr>
          <w:rFonts w:ascii="Arial" w:hAnsi="Arial" w:cs="Arial"/>
          <w:sz w:val="20"/>
          <w:lang w:val="en-AU"/>
        </w:rPr>
        <w:t xml:space="preserve"> after each release</w:t>
      </w:r>
      <w:r w:rsidR="00E17C58">
        <w:rPr>
          <w:rFonts w:ascii="Arial" w:hAnsi="Arial" w:cs="Arial"/>
          <w:sz w:val="20"/>
          <w:lang w:val="en-AU"/>
        </w:rPr>
        <w:t>.</w:t>
      </w:r>
    </w:p>
    <w:p w14:paraId="25366F04" w14:textId="77777777" w:rsidR="008A7C7B" w:rsidRDefault="008A7C7B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04D4359" w14:textId="77777777" w:rsidR="001010EC" w:rsidRDefault="001010EC" w:rsidP="001010EC">
      <w:pPr>
        <w:pStyle w:val="Body"/>
        <w:numPr>
          <w:ilvl w:val="0"/>
          <w:numId w:val="13"/>
        </w:numPr>
        <w:spacing w:line="276" w:lineRule="auto"/>
        <w:ind w:left="0" w:firstLine="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TIMELINE</w:t>
      </w:r>
      <w:r>
        <w:rPr>
          <w:rFonts w:ascii="Arial" w:hAnsi="Arial" w:cs="Arial"/>
          <w:sz w:val="20"/>
          <w:lang w:val="en-AU"/>
        </w:rPr>
        <w:t xml:space="preserve"> AND PROJECT REQUIREMENTS</w:t>
      </w:r>
    </w:p>
    <w:p w14:paraId="7F1D5B7C" w14:textId="77777777" w:rsidR="001010EC" w:rsidRDefault="001010EC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44BA00E" w14:textId="64B9D7E2" w:rsidR="00252C1D" w:rsidRPr="000E0E13" w:rsidRDefault="00252C1D" w:rsidP="00F61720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The following scheme describes the </w:t>
      </w:r>
      <w:r w:rsidR="008A7C7B">
        <w:rPr>
          <w:rFonts w:ascii="Arial" w:hAnsi="Arial" w:cs="Arial"/>
          <w:sz w:val="20"/>
          <w:lang w:val="en-AU"/>
        </w:rPr>
        <w:t>timeline</w:t>
      </w:r>
      <w:r w:rsidRPr="000E0E13">
        <w:rPr>
          <w:rFonts w:ascii="Arial" w:hAnsi="Arial" w:cs="Arial"/>
          <w:sz w:val="20"/>
          <w:lang w:val="en-AU"/>
        </w:rPr>
        <w:t xml:space="preserve"> of implementation.</w:t>
      </w:r>
    </w:p>
    <w:p w14:paraId="0448043E" w14:textId="77777777" w:rsidR="00352879" w:rsidRDefault="00352879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59D7791E" w14:textId="77777777"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252C1D">
        <w:rPr>
          <w:rFonts w:ascii="Arial" w:hAnsi="Arial" w:cs="Arial"/>
          <w:sz w:val="20"/>
          <w:lang w:val="en-AU"/>
        </w:rPr>
        <w:t xml:space="preserve">Alpha release: </w:t>
      </w:r>
    </w:p>
    <w:p w14:paraId="3A4E4F63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69485A7C" w14:textId="6F2D1135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4B7A65">
        <w:rPr>
          <w:rFonts w:ascii="Arial" w:hAnsi="Arial" w:cs="Arial"/>
          <w:sz w:val="20"/>
          <w:lang w:val="en-AU"/>
        </w:rPr>
        <w:t xml:space="preserve"> 20 March 2019</w:t>
      </w:r>
    </w:p>
    <w:p w14:paraId="17C438DE" w14:textId="400CEF26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4B7A65">
        <w:rPr>
          <w:rFonts w:ascii="Arial" w:hAnsi="Arial" w:cs="Arial"/>
          <w:sz w:val="20"/>
          <w:lang w:val="en-AU"/>
        </w:rPr>
        <w:t xml:space="preserve">12 </w:t>
      </w:r>
      <w:r w:rsidR="00680A08">
        <w:rPr>
          <w:rFonts w:ascii="Arial" w:hAnsi="Arial" w:cs="Arial"/>
          <w:sz w:val="20"/>
          <w:lang w:val="en-AU"/>
        </w:rPr>
        <w:t>May</w:t>
      </w:r>
      <w:r w:rsidR="004B7A65">
        <w:rPr>
          <w:rFonts w:ascii="Arial" w:hAnsi="Arial" w:cs="Arial"/>
          <w:sz w:val="20"/>
          <w:lang w:val="en-AU"/>
        </w:rPr>
        <w:t xml:space="preserve"> 2019</w:t>
      </w:r>
    </w:p>
    <w:p w14:paraId="5DC64CC0" w14:textId="2E64AB07" w:rsidR="00252C1D" w:rsidRPr="00252C1D" w:rsidRDefault="007465C5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</w:t>
      </w:r>
      <w:r w:rsidR="00252C1D">
        <w:rPr>
          <w:rFonts w:ascii="Arial" w:hAnsi="Arial" w:cs="Arial"/>
          <w:sz w:val="20"/>
          <w:lang w:val="en-AU"/>
        </w:rPr>
        <w:t>to be developed:</w:t>
      </w:r>
      <w:r w:rsidR="005678B5">
        <w:rPr>
          <w:rFonts w:ascii="Arial" w:hAnsi="Arial" w:cs="Arial"/>
          <w:sz w:val="20"/>
          <w:lang w:val="en-AU"/>
        </w:rPr>
        <w:t xml:space="preserve"> </w:t>
      </w:r>
    </w:p>
    <w:p w14:paraId="1B7B531E" w14:textId="77777777" w:rsidR="00252C1D" w:rsidRDefault="00252C1D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3836"/>
        <w:gridCol w:w="2119"/>
        <w:gridCol w:w="2094"/>
      </w:tblGrid>
      <w:tr w:rsidR="007465C5" w:rsidRPr="007465C5" w14:paraId="7345146B" w14:textId="77777777" w:rsidTr="007465C5">
        <w:tc>
          <w:tcPr>
            <w:tcW w:w="1242" w:type="dxa"/>
          </w:tcPr>
          <w:p w14:paraId="653078EB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14:paraId="0F9BB31B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14:paraId="6332BD3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227" w:type="dxa"/>
          </w:tcPr>
          <w:p w14:paraId="2C91DFD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7465C5" w:rsidRPr="007465C5" w14:paraId="06AE8CE8" w14:textId="77777777" w:rsidTr="007465C5">
        <w:tc>
          <w:tcPr>
            <w:tcW w:w="1242" w:type="dxa"/>
          </w:tcPr>
          <w:p w14:paraId="52D86B4C" w14:textId="77777777" w:rsidR="00816BC7" w:rsidRDefault="00816BC7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  <w:p w14:paraId="3C2D3A7E" w14:textId="42CD2385" w:rsidR="007465C5" w:rsidRPr="007465C5" w:rsidRDefault="004B7A6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Home Page</w:t>
            </w:r>
          </w:p>
        </w:tc>
        <w:tc>
          <w:tcPr>
            <w:tcW w:w="4111" w:type="dxa"/>
          </w:tcPr>
          <w:p w14:paraId="2E29C3B9" w14:textId="3B9E9CFB" w:rsidR="007465C5" w:rsidRPr="007465C5" w:rsidRDefault="004B7A6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Functionalities to select and Search</w:t>
            </w:r>
            <w:r w:rsidR="00370381">
              <w:rPr>
                <w:rFonts w:ascii="Arial" w:hAnsi="Arial" w:cs="Arial"/>
                <w:sz w:val="18"/>
                <w:lang w:val="en-AU"/>
              </w:rPr>
              <w:t>, Find</w:t>
            </w:r>
            <w:r>
              <w:rPr>
                <w:rFonts w:ascii="Arial" w:hAnsi="Arial" w:cs="Arial"/>
                <w:sz w:val="18"/>
                <w:lang w:val="en-AU"/>
              </w:rPr>
              <w:t xml:space="preserve"> different courses and universities according to the user choices</w:t>
            </w:r>
            <w:r w:rsidR="003B1E6C">
              <w:rPr>
                <w:rFonts w:ascii="Arial" w:hAnsi="Arial" w:cs="Arial"/>
                <w:sz w:val="18"/>
                <w:lang w:val="en-AU"/>
              </w:rPr>
              <w:t>.</w:t>
            </w:r>
          </w:p>
        </w:tc>
        <w:tc>
          <w:tcPr>
            <w:tcW w:w="2268" w:type="dxa"/>
          </w:tcPr>
          <w:p w14:paraId="134662C8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0E484C94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7465C5" w:rsidRPr="007465C5" w14:paraId="070CE2A2" w14:textId="77777777" w:rsidTr="007465C5">
        <w:tc>
          <w:tcPr>
            <w:tcW w:w="1242" w:type="dxa"/>
          </w:tcPr>
          <w:p w14:paraId="71604A2A" w14:textId="7C1750EF" w:rsidR="007465C5" w:rsidRPr="007465C5" w:rsidRDefault="003B1E6C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Sign in and Sign Up</w:t>
            </w:r>
          </w:p>
        </w:tc>
        <w:tc>
          <w:tcPr>
            <w:tcW w:w="4111" w:type="dxa"/>
          </w:tcPr>
          <w:p w14:paraId="160A1BB4" w14:textId="00875C66" w:rsidR="00D36A41" w:rsidRPr="007465C5" w:rsidRDefault="003B1E6C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Login and Registration functionalities for new and existing users</w:t>
            </w:r>
            <w:r w:rsidR="009C3598">
              <w:rPr>
                <w:rFonts w:ascii="Arial" w:hAnsi="Arial" w:cs="Arial"/>
                <w:sz w:val="18"/>
                <w:lang w:val="en-AU"/>
              </w:rPr>
              <w:t>.</w:t>
            </w:r>
          </w:p>
        </w:tc>
        <w:tc>
          <w:tcPr>
            <w:tcW w:w="2268" w:type="dxa"/>
          </w:tcPr>
          <w:p w14:paraId="1CD59857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4942142D" w14:textId="77777777" w:rsidR="007465C5" w:rsidRPr="007465C5" w:rsidRDefault="007465C5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370381" w:rsidRPr="007465C5" w14:paraId="7436D3F0" w14:textId="77777777" w:rsidTr="007465C5">
        <w:tc>
          <w:tcPr>
            <w:tcW w:w="1242" w:type="dxa"/>
          </w:tcPr>
          <w:p w14:paraId="70B07FEB" w14:textId="37E65282" w:rsidR="00370381" w:rsidRDefault="00370381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About Us</w:t>
            </w:r>
          </w:p>
        </w:tc>
        <w:tc>
          <w:tcPr>
            <w:tcW w:w="4111" w:type="dxa"/>
          </w:tcPr>
          <w:p w14:paraId="3E285780" w14:textId="26F0CA8F" w:rsidR="00370381" w:rsidRDefault="00370381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Company history and background</w:t>
            </w:r>
          </w:p>
        </w:tc>
        <w:tc>
          <w:tcPr>
            <w:tcW w:w="2268" w:type="dxa"/>
          </w:tcPr>
          <w:p w14:paraId="2CB1B087" w14:textId="77777777" w:rsidR="00370381" w:rsidRPr="007465C5" w:rsidRDefault="00370381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37CDFB84" w14:textId="77777777" w:rsidR="00370381" w:rsidRPr="007465C5" w:rsidRDefault="00370381" w:rsidP="00252C1D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14:paraId="5AD5E7A3" w14:textId="77777777" w:rsidR="00816BC7" w:rsidRDefault="00816BC7" w:rsidP="00252C1D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2CEFCB0" w14:textId="77777777" w:rsidR="00252C1D" w:rsidRDefault="001010EC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5678B5">
        <w:rPr>
          <w:rFonts w:ascii="Arial" w:hAnsi="Arial" w:cs="Arial"/>
          <w:sz w:val="20"/>
          <w:lang w:val="en-AU"/>
        </w:rPr>
        <w:t xml:space="preserve">Beta and </w:t>
      </w:r>
      <w:r w:rsidR="00252C1D">
        <w:rPr>
          <w:rFonts w:ascii="Arial" w:hAnsi="Arial" w:cs="Arial"/>
          <w:sz w:val="20"/>
          <w:lang w:val="en-AU"/>
        </w:rPr>
        <w:t xml:space="preserve">Final release: </w:t>
      </w:r>
    </w:p>
    <w:p w14:paraId="19C0D537" w14:textId="77777777" w:rsidR="00422280" w:rsidRDefault="00422280" w:rsidP="001010EC">
      <w:pPr>
        <w:spacing w:line="276" w:lineRule="auto"/>
        <w:ind w:firstLine="709"/>
        <w:jc w:val="both"/>
        <w:rPr>
          <w:rFonts w:ascii="Arial" w:hAnsi="Arial" w:cs="Arial"/>
          <w:sz w:val="20"/>
          <w:lang w:val="en-AU"/>
        </w:rPr>
      </w:pPr>
    </w:p>
    <w:p w14:paraId="15C05A54" w14:textId="0A3EE169" w:rsidR="00252C1D" w:rsidRP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Start</w:t>
      </w:r>
      <w:r w:rsidR="005678B5">
        <w:rPr>
          <w:rFonts w:ascii="Arial" w:hAnsi="Arial" w:cs="Arial"/>
          <w:sz w:val="20"/>
          <w:lang w:val="en-AU"/>
        </w:rPr>
        <w:t xml:space="preserve"> date</w:t>
      </w:r>
      <w:r w:rsidRPr="00252C1D">
        <w:rPr>
          <w:rFonts w:ascii="Arial" w:hAnsi="Arial" w:cs="Arial"/>
          <w:sz w:val="20"/>
          <w:lang w:val="en-AU"/>
        </w:rPr>
        <w:t>:</w:t>
      </w:r>
      <w:r w:rsidR="00C2491F">
        <w:rPr>
          <w:rFonts w:ascii="Arial" w:hAnsi="Arial" w:cs="Arial"/>
          <w:sz w:val="20"/>
          <w:lang w:val="en-AU"/>
        </w:rPr>
        <w:t xml:space="preserve"> 10 July 2019</w:t>
      </w:r>
    </w:p>
    <w:p w14:paraId="0F55F69A" w14:textId="198D1937" w:rsidR="00252C1D" w:rsidRDefault="00252C1D" w:rsidP="00252C1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 w:rsidRPr="00252C1D">
        <w:rPr>
          <w:rFonts w:ascii="Arial" w:hAnsi="Arial" w:cs="Arial"/>
          <w:sz w:val="20"/>
          <w:lang w:val="en-AU"/>
        </w:rPr>
        <w:t>End</w:t>
      </w:r>
      <w:r w:rsidR="005678B5">
        <w:rPr>
          <w:rFonts w:ascii="Arial" w:hAnsi="Arial" w:cs="Arial"/>
          <w:sz w:val="20"/>
          <w:lang w:val="en-AU"/>
        </w:rPr>
        <w:t xml:space="preserve"> date:</w:t>
      </w:r>
      <w:r w:rsidRPr="00252C1D">
        <w:rPr>
          <w:rFonts w:ascii="Arial" w:hAnsi="Arial" w:cs="Arial"/>
          <w:sz w:val="20"/>
          <w:lang w:val="en-AU"/>
        </w:rPr>
        <w:t xml:space="preserve"> </w:t>
      </w:r>
      <w:r w:rsidR="00163F91">
        <w:rPr>
          <w:rFonts w:ascii="Arial" w:hAnsi="Arial" w:cs="Arial"/>
          <w:sz w:val="20"/>
          <w:lang w:val="en-AU"/>
        </w:rPr>
        <w:t>11 Oct 2019</w:t>
      </w:r>
      <w:r w:rsidR="00C2491F">
        <w:rPr>
          <w:rFonts w:ascii="Arial" w:hAnsi="Arial" w:cs="Arial"/>
          <w:sz w:val="20"/>
          <w:lang w:val="en-AU"/>
        </w:rPr>
        <w:t xml:space="preserve"> </w:t>
      </w:r>
    </w:p>
    <w:p w14:paraId="73F502BF" w14:textId="77777777" w:rsidR="00C2491F" w:rsidRDefault="007465C5" w:rsidP="00C2491F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Requirements to be developed: </w:t>
      </w:r>
    </w:p>
    <w:p w14:paraId="5016252D" w14:textId="055A4AD2" w:rsidR="00252C1D" w:rsidRDefault="00C2491F" w:rsidP="00C2491F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3826"/>
        <w:gridCol w:w="2114"/>
        <w:gridCol w:w="2089"/>
      </w:tblGrid>
      <w:tr w:rsidR="007465C5" w:rsidRPr="007465C5" w14:paraId="3BF97026" w14:textId="77777777" w:rsidTr="007465C5">
        <w:tc>
          <w:tcPr>
            <w:tcW w:w="1242" w:type="dxa"/>
          </w:tcPr>
          <w:p w14:paraId="7C9D0909" w14:textId="77777777" w:rsidR="007465C5" w:rsidRPr="007465C5" w:rsidRDefault="007465C5" w:rsidP="00C40235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Title</w:t>
            </w:r>
          </w:p>
        </w:tc>
        <w:tc>
          <w:tcPr>
            <w:tcW w:w="4111" w:type="dxa"/>
          </w:tcPr>
          <w:p w14:paraId="2F70885F" w14:textId="77777777" w:rsidR="007465C5" w:rsidRPr="007465C5" w:rsidRDefault="007465C5" w:rsidP="00C40235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Description</w:t>
            </w:r>
          </w:p>
        </w:tc>
        <w:tc>
          <w:tcPr>
            <w:tcW w:w="2268" w:type="dxa"/>
          </w:tcPr>
          <w:p w14:paraId="0B2C5FC9" w14:textId="77777777" w:rsidR="007465C5" w:rsidRPr="007465C5" w:rsidRDefault="007465C5" w:rsidP="00C40235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Client </w:t>
            </w:r>
            <w:r w:rsidRPr="007465C5">
              <w:rPr>
                <w:rFonts w:ascii="Arial" w:hAnsi="Arial" w:cs="Arial"/>
                <w:sz w:val="18"/>
                <w:lang w:val="en-AU"/>
              </w:rPr>
              <w:t>Priority</w:t>
            </w:r>
          </w:p>
        </w:tc>
        <w:tc>
          <w:tcPr>
            <w:tcW w:w="2227" w:type="dxa"/>
          </w:tcPr>
          <w:p w14:paraId="40634922" w14:textId="77777777" w:rsidR="007465C5" w:rsidRPr="007465C5" w:rsidRDefault="007465C5" w:rsidP="00C40235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 w:rsidRPr="007465C5">
              <w:rPr>
                <w:rFonts w:ascii="Arial" w:hAnsi="Arial" w:cs="Arial"/>
                <w:sz w:val="18"/>
                <w:lang w:val="en-AU"/>
              </w:rPr>
              <w:t>Time estimate</w:t>
            </w:r>
            <w:r>
              <w:rPr>
                <w:rFonts w:ascii="Arial" w:hAnsi="Arial" w:cs="Arial"/>
                <w:sz w:val="18"/>
                <w:lang w:val="en-AU"/>
              </w:rPr>
              <w:t xml:space="preserve"> (days)</w:t>
            </w:r>
          </w:p>
        </w:tc>
      </w:tr>
      <w:tr w:rsidR="00163F91" w:rsidRPr="007465C5" w14:paraId="36E06F20" w14:textId="77777777" w:rsidTr="007465C5">
        <w:tc>
          <w:tcPr>
            <w:tcW w:w="1242" w:type="dxa"/>
          </w:tcPr>
          <w:p w14:paraId="1A079E8B" w14:textId="671395B3" w:rsidR="00163F91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Services</w:t>
            </w:r>
          </w:p>
        </w:tc>
        <w:tc>
          <w:tcPr>
            <w:tcW w:w="4111" w:type="dxa"/>
          </w:tcPr>
          <w:p w14:paraId="3159EA27" w14:textId="7562E5EA" w:rsidR="00163F91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Different pages to navigate various service functionalities. </w:t>
            </w:r>
          </w:p>
        </w:tc>
        <w:tc>
          <w:tcPr>
            <w:tcW w:w="2268" w:type="dxa"/>
          </w:tcPr>
          <w:p w14:paraId="6178A1B9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6BE121F4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163F91" w:rsidRPr="007465C5" w14:paraId="63E201EC" w14:textId="77777777" w:rsidTr="007465C5">
        <w:tc>
          <w:tcPr>
            <w:tcW w:w="1242" w:type="dxa"/>
          </w:tcPr>
          <w:p w14:paraId="6B5030A0" w14:textId="32DD8648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Images and Videos </w:t>
            </w:r>
          </w:p>
        </w:tc>
        <w:tc>
          <w:tcPr>
            <w:tcW w:w="4111" w:type="dxa"/>
          </w:tcPr>
          <w:p w14:paraId="7E666D9F" w14:textId="5ADF0138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Image and Video Gallery for references of Universities and Subject Reviews.</w:t>
            </w:r>
          </w:p>
        </w:tc>
        <w:tc>
          <w:tcPr>
            <w:tcW w:w="2268" w:type="dxa"/>
          </w:tcPr>
          <w:p w14:paraId="3A886493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1D871FF7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163F91" w:rsidRPr="007465C5" w14:paraId="6F7A6F6F" w14:textId="77777777" w:rsidTr="007465C5">
        <w:tc>
          <w:tcPr>
            <w:tcW w:w="1242" w:type="dxa"/>
          </w:tcPr>
          <w:p w14:paraId="7070A79A" w14:textId="18289BF9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Reviews</w:t>
            </w:r>
          </w:p>
        </w:tc>
        <w:tc>
          <w:tcPr>
            <w:tcW w:w="4111" w:type="dxa"/>
          </w:tcPr>
          <w:p w14:paraId="2CDABC3A" w14:textId="14B55E80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User experiences and reviews of services offered by the Application  </w:t>
            </w:r>
          </w:p>
        </w:tc>
        <w:tc>
          <w:tcPr>
            <w:tcW w:w="2268" w:type="dxa"/>
          </w:tcPr>
          <w:p w14:paraId="5E73CB85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1B538DFA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163F91" w:rsidRPr="007465C5" w14:paraId="0CF40936" w14:textId="77777777" w:rsidTr="007465C5">
        <w:tc>
          <w:tcPr>
            <w:tcW w:w="1242" w:type="dxa"/>
          </w:tcPr>
          <w:p w14:paraId="4711D755" w14:textId="41FBA802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Blogs</w:t>
            </w:r>
          </w:p>
        </w:tc>
        <w:tc>
          <w:tcPr>
            <w:tcW w:w="4111" w:type="dxa"/>
          </w:tcPr>
          <w:p w14:paraId="127EA1D6" w14:textId="2872A454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 xml:space="preserve"> News and Information regarding to the changing scenarios in Australian Education System.</w:t>
            </w:r>
          </w:p>
        </w:tc>
        <w:tc>
          <w:tcPr>
            <w:tcW w:w="2268" w:type="dxa"/>
          </w:tcPr>
          <w:p w14:paraId="1F134CEF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427B3D86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  <w:tr w:rsidR="00163F91" w:rsidRPr="007465C5" w14:paraId="0F3E9CC7" w14:textId="77777777" w:rsidTr="007465C5">
        <w:tc>
          <w:tcPr>
            <w:tcW w:w="1242" w:type="dxa"/>
          </w:tcPr>
          <w:p w14:paraId="16AECBF7" w14:textId="1825382B" w:rsidR="00163F91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Contact Us</w:t>
            </w:r>
          </w:p>
        </w:tc>
        <w:tc>
          <w:tcPr>
            <w:tcW w:w="4111" w:type="dxa"/>
          </w:tcPr>
          <w:p w14:paraId="4AD379F4" w14:textId="66E89A8B" w:rsidR="00163F91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  <w:r>
              <w:rPr>
                <w:rFonts w:ascii="Arial" w:hAnsi="Arial" w:cs="Arial"/>
                <w:sz w:val="18"/>
                <w:lang w:val="en-AU"/>
              </w:rPr>
              <w:t>Social media Profiles and Contact details</w:t>
            </w:r>
          </w:p>
        </w:tc>
        <w:tc>
          <w:tcPr>
            <w:tcW w:w="2268" w:type="dxa"/>
          </w:tcPr>
          <w:p w14:paraId="2DFA5A76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  <w:tc>
          <w:tcPr>
            <w:tcW w:w="2227" w:type="dxa"/>
          </w:tcPr>
          <w:p w14:paraId="786D2C04" w14:textId="77777777" w:rsidR="00163F91" w:rsidRPr="007465C5" w:rsidRDefault="00163F91" w:rsidP="00163F91">
            <w:pPr>
              <w:spacing w:line="276" w:lineRule="auto"/>
              <w:jc w:val="both"/>
              <w:rPr>
                <w:rFonts w:ascii="Arial" w:hAnsi="Arial" w:cs="Arial"/>
                <w:sz w:val="18"/>
                <w:lang w:val="en-AU"/>
              </w:rPr>
            </w:pPr>
          </w:p>
        </w:tc>
      </w:tr>
    </w:tbl>
    <w:p w14:paraId="091213B1" w14:textId="77777777" w:rsidR="007465C5" w:rsidRDefault="007465C5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58A3430" w14:textId="77777777" w:rsidR="00BC0B41" w:rsidRDefault="00BC0B41" w:rsidP="00252C1D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200C277" w14:textId="77777777" w:rsidR="00252C1D" w:rsidRDefault="00252C1D" w:rsidP="00252C1D">
      <w:pPr>
        <w:pStyle w:val="ListParagraph"/>
        <w:spacing w:line="276" w:lineRule="auto"/>
        <w:ind w:left="1080"/>
        <w:jc w:val="both"/>
        <w:rPr>
          <w:rFonts w:ascii="Arial" w:hAnsi="Arial" w:cs="Arial"/>
          <w:sz w:val="20"/>
          <w:lang w:val="en-AU"/>
        </w:rPr>
      </w:pPr>
    </w:p>
    <w:p w14:paraId="223155CE" w14:textId="77777777" w:rsidR="00DA6931" w:rsidRPr="000E0E13" w:rsidRDefault="00DA6931" w:rsidP="00CF1131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BUDGET</w:t>
      </w:r>
    </w:p>
    <w:p w14:paraId="59B57C01" w14:textId="77777777" w:rsidR="001C78BA" w:rsidRDefault="001C78BA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6306BC" w14:textId="77777777" w:rsidR="0063530D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352879">
        <w:rPr>
          <w:rFonts w:ascii="Arial" w:hAnsi="Arial" w:cs="Arial"/>
          <w:sz w:val="20"/>
          <w:lang w:val="en-AU"/>
        </w:rPr>
        <w:t>The d</w:t>
      </w:r>
      <w:r w:rsidR="00E55C72" w:rsidRPr="000E0E13">
        <w:rPr>
          <w:rFonts w:ascii="Arial" w:hAnsi="Arial" w:cs="Arial"/>
          <w:sz w:val="20"/>
          <w:lang w:val="en-AU"/>
        </w:rPr>
        <w:t>eliverables</w:t>
      </w:r>
      <w:r w:rsidR="002C389D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are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offered</w:t>
      </w:r>
      <w:r w:rsidR="00E55C72" w:rsidRPr="000E0E13">
        <w:rPr>
          <w:rFonts w:ascii="Arial" w:hAnsi="Arial" w:cs="Arial"/>
          <w:sz w:val="20"/>
          <w:lang w:val="en-AU"/>
        </w:rPr>
        <w:t xml:space="preserve"> free of charge by the James Cook University Brisbane</w:t>
      </w:r>
      <w:r w:rsidR="00180781" w:rsidRPr="000E0E13">
        <w:rPr>
          <w:rFonts w:ascii="Arial" w:hAnsi="Arial" w:cs="Arial"/>
          <w:sz w:val="20"/>
          <w:lang w:val="en-AU"/>
        </w:rPr>
        <w:t xml:space="preserve"> to the Client</w:t>
      </w:r>
      <w:r w:rsidR="009C0433" w:rsidRPr="000E0E13">
        <w:rPr>
          <w:rFonts w:ascii="Arial" w:hAnsi="Arial" w:cs="Arial"/>
          <w:sz w:val="20"/>
          <w:lang w:val="en-AU"/>
        </w:rPr>
        <w:t xml:space="preserve"> through the work of the Developers</w:t>
      </w:r>
      <w:r w:rsidR="00E55C72" w:rsidRPr="000E0E13">
        <w:rPr>
          <w:rFonts w:ascii="Arial" w:hAnsi="Arial" w:cs="Arial"/>
          <w:sz w:val="20"/>
          <w:lang w:val="en-AU"/>
        </w:rPr>
        <w:t xml:space="preserve">. </w:t>
      </w:r>
      <w:r w:rsidR="006A0208" w:rsidRPr="000E0E13">
        <w:rPr>
          <w:rFonts w:ascii="Arial" w:hAnsi="Arial" w:cs="Arial"/>
          <w:sz w:val="20"/>
          <w:lang w:val="en-AU"/>
        </w:rPr>
        <w:t>The</w:t>
      </w:r>
      <w:r w:rsidR="00E55C72" w:rsidRPr="000E0E13">
        <w:rPr>
          <w:rFonts w:ascii="Arial" w:hAnsi="Arial" w:cs="Arial"/>
          <w:sz w:val="20"/>
          <w:lang w:val="en-AU"/>
        </w:rPr>
        <w:t xml:space="preserve"> </w:t>
      </w:r>
      <w:r w:rsidR="002C389D" w:rsidRPr="000E0E13">
        <w:rPr>
          <w:rFonts w:ascii="Arial" w:hAnsi="Arial" w:cs="Arial"/>
          <w:sz w:val="20"/>
          <w:lang w:val="en-AU"/>
        </w:rPr>
        <w:t>C</w:t>
      </w:r>
      <w:r w:rsidR="00E55C72" w:rsidRPr="000E0E13">
        <w:rPr>
          <w:rFonts w:ascii="Arial" w:hAnsi="Arial" w:cs="Arial"/>
          <w:sz w:val="20"/>
          <w:lang w:val="en-AU"/>
        </w:rPr>
        <w:t xml:space="preserve">lient </w:t>
      </w:r>
      <w:r w:rsidR="006A0208" w:rsidRPr="000E0E13">
        <w:rPr>
          <w:rFonts w:ascii="Arial" w:hAnsi="Arial" w:cs="Arial"/>
          <w:sz w:val="20"/>
          <w:lang w:val="en-AU"/>
        </w:rPr>
        <w:t xml:space="preserve">may </w:t>
      </w:r>
      <w:r w:rsidR="002C389D" w:rsidRPr="000E0E13">
        <w:rPr>
          <w:rFonts w:ascii="Arial" w:hAnsi="Arial" w:cs="Arial"/>
          <w:sz w:val="20"/>
          <w:lang w:val="en-AU"/>
        </w:rPr>
        <w:t>request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the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180781" w:rsidRPr="000E0E13">
        <w:rPr>
          <w:rFonts w:ascii="Arial" w:hAnsi="Arial" w:cs="Arial"/>
          <w:sz w:val="20"/>
          <w:lang w:val="en-AU"/>
        </w:rPr>
        <w:t>implementation of</w:t>
      </w:r>
      <w:r w:rsidR="00E32959" w:rsidRPr="000E0E13">
        <w:rPr>
          <w:rFonts w:ascii="Arial" w:hAnsi="Arial" w:cs="Arial"/>
          <w:sz w:val="20"/>
          <w:lang w:val="en-AU"/>
        </w:rPr>
        <w:t xml:space="preserve"> </w:t>
      </w:r>
      <w:r w:rsidR="00352879">
        <w:rPr>
          <w:rFonts w:ascii="Arial" w:hAnsi="Arial" w:cs="Arial"/>
          <w:sz w:val="20"/>
          <w:lang w:val="en-AU"/>
        </w:rPr>
        <w:t>requirements that are excluded from the list above</w:t>
      </w:r>
      <w:r w:rsidR="006A0208" w:rsidRPr="000E0E13">
        <w:rPr>
          <w:rFonts w:ascii="Arial" w:hAnsi="Arial" w:cs="Arial"/>
          <w:sz w:val="20"/>
          <w:lang w:val="en-AU"/>
        </w:rPr>
        <w:t>, but this is subject to payment</w:t>
      </w:r>
      <w:r w:rsidR="00292CC0" w:rsidRPr="000E0E13">
        <w:rPr>
          <w:rFonts w:ascii="Arial" w:hAnsi="Arial" w:cs="Arial"/>
          <w:sz w:val="20"/>
          <w:lang w:val="en-AU"/>
        </w:rPr>
        <w:t xml:space="preserve"> as further negotiated</w:t>
      </w:r>
      <w:r w:rsidR="006A0208" w:rsidRPr="000E0E13">
        <w:rPr>
          <w:rFonts w:ascii="Arial" w:hAnsi="Arial" w:cs="Arial"/>
          <w:sz w:val="20"/>
          <w:lang w:val="en-AU"/>
        </w:rPr>
        <w:t>.</w:t>
      </w:r>
    </w:p>
    <w:p w14:paraId="4C062201" w14:textId="77777777" w:rsidR="00352879" w:rsidRPr="000E0E13" w:rsidRDefault="00352879" w:rsidP="00252C1D">
      <w:pPr>
        <w:pStyle w:val="ListParagraph"/>
        <w:spacing w:line="276" w:lineRule="auto"/>
        <w:ind w:left="360" w:firstLine="360"/>
        <w:jc w:val="both"/>
        <w:rPr>
          <w:rFonts w:ascii="Arial" w:hAnsi="Arial" w:cs="Arial"/>
          <w:sz w:val="20"/>
          <w:lang w:val="en-AU"/>
        </w:rPr>
      </w:pPr>
    </w:p>
    <w:p w14:paraId="225353B0" w14:textId="77777777" w:rsidR="00292CC0" w:rsidRPr="000E0E13" w:rsidRDefault="001C78BA" w:rsidP="001C78BA">
      <w:pPr>
        <w:pStyle w:val="ListParagraph"/>
        <w:spacing w:line="276" w:lineRule="auto"/>
        <w:ind w:left="0" w:firstLine="709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292CC0" w:rsidRPr="000E0E13">
        <w:rPr>
          <w:rFonts w:ascii="Arial" w:hAnsi="Arial" w:cs="Arial"/>
          <w:sz w:val="20"/>
          <w:lang w:val="en-AU"/>
        </w:rPr>
        <w:t>Any third party resources</w:t>
      </w:r>
      <w:r w:rsidR="00BC0B41">
        <w:rPr>
          <w:rFonts w:ascii="Arial" w:hAnsi="Arial" w:cs="Arial"/>
          <w:sz w:val="20"/>
          <w:lang w:val="en-AU"/>
        </w:rPr>
        <w:t xml:space="preserve"> which are not freely available</w:t>
      </w:r>
      <w:r w:rsidR="00292CC0" w:rsidRPr="000E0E13">
        <w:rPr>
          <w:rFonts w:ascii="Arial" w:hAnsi="Arial" w:cs="Arial"/>
          <w:sz w:val="20"/>
          <w:lang w:val="en-AU"/>
        </w:rPr>
        <w:t>, such as templates, images, SSL certificates, licenses</w:t>
      </w:r>
      <w:r w:rsidR="00252C1D">
        <w:rPr>
          <w:rFonts w:ascii="Arial" w:hAnsi="Arial" w:cs="Arial"/>
          <w:sz w:val="20"/>
          <w:lang w:val="en-AU"/>
        </w:rPr>
        <w:t>, etc</w:t>
      </w:r>
      <w:r w:rsidR="00292CC0" w:rsidRPr="000E0E13">
        <w:rPr>
          <w:rFonts w:ascii="Arial" w:hAnsi="Arial" w:cs="Arial"/>
          <w:sz w:val="20"/>
          <w:lang w:val="en-AU"/>
        </w:rPr>
        <w:t xml:space="preserve"> are to be </w:t>
      </w:r>
      <w:r w:rsidR="000D3615">
        <w:rPr>
          <w:rFonts w:ascii="Arial" w:hAnsi="Arial" w:cs="Arial"/>
          <w:sz w:val="20"/>
          <w:lang w:val="en-AU"/>
        </w:rPr>
        <w:t xml:space="preserve">purchased and </w:t>
      </w:r>
      <w:r w:rsidR="00292CC0" w:rsidRPr="000E0E13">
        <w:rPr>
          <w:rFonts w:ascii="Arial" w:hAnsi="Arial" w:cs="Arial"/>
          <w:sz w:val="20"/>
          <w:lang w:val="en-AU"/>
        </w:rPr>
        <w:t>delivered by the Client.</w:t>
      </w:r>
    </w:p>
    <w:p w14:paraId="71BE39D0" w14:textId="77777777" w:rsidR="006D3387" w:rsidRPr="000E0E13" w:rsidRDefault="006D3387" w:rsidP="00CF1131">
      <w:pPr>
        <w:pStyle w:val="ListParagraph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1065D30F" w14:textId="77777777" w:rsidR="008A7C7B" w:rsidRPr="00816BC7" w:rsidRDefault="008A7C7B" w:rsidP="00816BC7">
      <w:pPr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4A335D20" w14:textId="77777777" w:rsidR="00DA6931" w:rsidRPr="00252C1D" w:rsidRDefault="00252C1D" w:rsidP="0059583D">
      <w:pPr>
        <w:pStyle w:val="Body"/>
        <w:numPr>
          <w:ilvl w:val="0"/>
          <w:numId w:val="13"/>
        </w:numPr>
        <w:spacing w:line="276" w:lineRule="auto"/>
        <w:ind w:left="0" w:hanging="11"/>
        <w:jc w:val="both"/>
        <w:rPr>
          <w:rFonts w:ascii="Arial" w:hAnsi="Arial" w:cs="Arial"/>
          <w:bCs/>
          <w:sz w:val="20"/>
          <w:lang w:val="en-AU"/>
        </w:rPr>
      </w:pPr>
      <w:r>
        <w:rPr>
          <w:rFonts w:ascii="Arial" w:hAnsi="Arial" w:cs="Arial"/>
          <w:bCs/>
          <w:sz w:val="20"/>
          <w:lang w:val="en-AU"/>
        </w:rPr>
        <w:t>INTELLECTUAL PROPERTY</w:t>
      </w:r>
    </w:p>
    <w:p w14:paraId="2F886DCA" w14:textId="77777777" w:rsidR="001C78BA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1FE8BE12" w14:textId="77777777" w:rsidR="006E128F" w:rsidRDefault="001C78BA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a) </w:t>
      </w:r>
      <w:r w:rsidR="00AF4B86" w:rsidRPr="000E0E13">
        <w:rPr>
          <w:rFonts w:ascii="Arial" w:hAnsi="Arial" w:cs="Arial"/>
          <w:sz w:val="20"/>
          <w:lang w:val="en-AU"/>
        </w:rPr>
        <w:t>Any idea or deliverable emerged during the implemen</w:t>
      </w:r>
      <w:r w:rsidR="00422280">
        <w:rPr>
          <w:rFonts w:ascii="Arial" w:hAnsi="Arial" w:cs="Arial"/>
          <w:sz w:val="20"/>
          <w:lang w:val="en-AU"/>
        </w:rPr>
        <w:t>tation of this project becomes Intellectual P</w:t>
      </w:r>
      <w:r w:rsidR="00AF4B86" w:rsidRPr="000E0E13">
        <w:rPr>
          <w:rFonts w:ascii="Arial" w:hAnsi="Arial" w:cs="Arial"/>
          <w:sz w:val="20"/>
          <w:lang w:val="en-AU"/>
        </w:rPr>
        <w:t xml:space="preserve">roperty of the Client. </w:t>
      </w:r>
      <w:r w:rsidR="0059583D">
        <w:rPr>
          <w:rFonts w:ascii="Arial" w:hAnsi="Arial" w:cs="Arial"/>
          <w:sz w:val="20"/>
          <w:lang w:val="en-AU"/>
        </w:rPr>
        <w:t xml:space="preserve">This applies to all development </w:t>
      </w:r>
      <w:r w:rsidR="00422280">
        <w:rPr>
          <w:rFonts w:ascii="Arial" w:hAnsi="Arial" w:cs="Arial"/>
          <w:sz w:val="20"/>
          <w:lang w:val="en-AU"/>
        </w:rPr>
        <w:t>iterations</w:t>
      </w:r>
      <w:r w:rsidR="0059583D">
        <w:rPr>
          <w:rFonts w:ascii="Arial" w:hAnsi="Arial" w:cs="Arial"/>
          <w:sz w:val="20"/>
          <w:lang w:val="en-AU"/>
        </w:rPr>
        <w:t>.</w:t>
      </w:r>
    </w:p>
    <w:p w14:paraId="3ED06A4B" w14:textId="77777777" w:rsidR="000D3615" w:rsidRDefault="000D3615" w:rsidP="00AF4B86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2D5E9AFA" w14:textId="4900E7E5" w:rsidR="008A7C7B" w:rsidRDefault="001C78BA" w:rsidP="00816BC7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b) </w:t>
      </w:r>
      <w:r w:rsidR="00AF4B86" w:rsidRPr="000E0E13">
        <w:rPr>
          <w:rFonts w:ascii="Arial" w:hAnsi="Arial" w:cs="Arial"/>
          <w:sz w:val="20"/>
          <w:lang w:val="en-AU"/>
        </w:rPr>
        <w:t>Third party resources used (template</w:t>
      </w:r>
      <w:r w:rsidR="00422280">
        <w:rPr>
          <w:rFonts w:ascii="Arial" w:hAnsi="Arial" w:cs="Arial"/>
          <w:sz w:val="20"/>
          <w:lang w:val="en-AU"/>
        </w:rPr>
        <w:t>s</w:t>
      </w:r>
      <w:r w:rsidR="00AF4B86" w:rsidRPr="000E0E13">
        <w:rPr>
          <w:rFonts w:ascii="Arial" w:hAnsi="Arial" w:cs="Arial"/>
          <w:sz w:val="20"/>
          <w:lang w:val="en-AU"/>
        </w:rPr>
        <w:t>,</w:t>
      </w:r>
      <w:r w:rsidR="00422280">
        <w:rPr>
          <w:rFonts w:ascii="Arial" w:hAnsi="Arial" w:cs="Arial"/>
          <w:sz w:val="20"/>
          <w:lang w:val="en-AU"/>
        </w:rPr>
        <w:t xml:space="preserve"> themes</w:t>
      </w:r>
      <w:r>
        <w:rPr>
          <w:rFonts w:ascii="Arial" w:hAnsi="Arial" w:cs="Arial"/>
          <w:sz w:val="20"/>
          <w:lang w:val="en-AU"/>
        </w:rPr>
        <w:t xml:space="preserve"> etc.) are subject to the T</w:t>
      </w:r>
      <w:r w:rsidR="00AF4B86" w:rsidRPr="000E0E13">
        <w:rPr>
          <w:rFonts w:ascii="Arial" w:hAnsi="Arial" w:cs="Arial"/>
          <w:sz w:val="20"/>
          <w:lang w:val="en-AU"/>
        </w:rPr>
        <w:t xml:space="preserve">erms and </w:t>
      </w:r>
      <w:r>
        <w:rPr>
          <w:rFonts w:ascii="Arial" w:hAnsi="Arial" w:cs="Arial"/>
          <w:sz w:val="20"/>
          <w:lang w:val="en-AU"/>
        </w:rPr>
        <w:t>Conditions of their O</w:t>
      </w:r>
      <w:r w:rsidR="00AF4B86" w:rsidRPr="000E0E13">
        <w:rPr>
          <w:rFonts w:ascii="Arial" w:hAnsi="Arial" w:cs="Arial"/>
          <w:sz w:val="20"/>
          <w:lang w:val="en-AU"/>
        </w:rPr>
        <w:t>wner.</w:t>
      </w:r>
    </w:p>
    <w:p w14:paraId="49E0CC87" w14:textId="77777777" w:rsidR="00B652BB" w:rsidRDefault="00B652BB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50134304" w14:textId="77777777" w:rsidR="006B5360" w:rsidRDefault="006B5360" w:rsidP="00CF1131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0DFEC07B" w14:textId="77777777" w:rsidR="005678B5" w:rsidRDefault="001C78BA" w:rsidP="001C78BA">
      <w:pPr>
        <w:pStyle w:val="Body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PROJECT COMMENCEMENT</w:t>
      </w:r>
    </w:p>
    <w:p w14:paraId="012AE1DD" w14:textId="77777777" w:rsidR="001C78BA" w:rsidRPr="000E0E13" w:rsidRDefault="001C78BA" w:rsidP="001C78BA">
      <w:pPr>
        <w:pStyle w:val="Body"/>
        <w:spacing w:line="276" w:lineRule="auto"/>
        <w:ind w:left="720"/>
        <w:jc w:val="both"/>
        <w:rPr>
          <w:rFonts w:ascii="Arial" w:hAnsi="Arial" w:cs="Arial"/>
          <w:sz w:val="20"/>
          <w:lang w:val="en-AU"/>
        </w:rPr>
      </w:pPr>
    </w:p>
    <w:p w14:paraId="65279115" w14:textId="3FB93B84" w:rsidR="00DA5E7D" w:rsidRDefault="00DA5E7D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>This agreement was signed today,</w:t>
      </w:r>
      <w:r w:rsidR="00680A08">
        <w:rPr>
          <w:rFonts w:ascii="Arial" w:hAnsi="Arial" w:cs="Arial"/>
          <w:sz w:val="20"/>
          <w:lang w:val="en-AU"/>
        </w:rPr>
        <w:t>27</w:t>
      </w:r>
      <w:r w:rsidR="00680A08">
        <w:rPr>
          <w:rFonts w:ascii="Arial" w:hAnsi="Arial" w:cs="Arial"/>
          <w:sz w:val="20"/>
          <w:vertAlign w:val="superscript"/>
          <w:lang w:val="en-AU"/>
        </w:rPr>
        <w:t xml:space="preserve">th </w:t>
      </w:r>
      <w:r w:rsidR="00680A08">
        <w:rPr>
          <w:rFonts w:ascii="Arial" w:hAnsi="Arial" w:cs="Arial"/>
          <w:sz w:val="20"/>
          <w:lang w:val="en-AU"/>
        </w:rPr>
        <w:t>March 2019</w:t>
      </w:r>
      <w:r w:rsidRPr="000E0E13">
        <w:rPr>
          <w:rFonts w:ascii="Arial" w:hAnsi="Arial" w:cs="Arial"/>
          <w:sz w:val="20"/>
          <w:lang w:val="en-AU"/>
        </w:rPr>
        <w:t>, between the two parties</w:t>
      </w:r>
      <w:r w:rsidR="000E0E13" w:rsidRPr="000E0E13">
        <w:rPr>
          <w:rFonts w:ascii="Arial" w:hAnsi="Arial" w:cs="Arial"/>
          <w:sz w:val="20"/>
          <w:lang w:val="en-AU"/>
        </w:rPr>
        <w:t>, leading to the project’s commencement</w:t>
      </w:r>
      <w:r w:rsidRPr="000E0E13">
        <w:rPr>
          <w:rFonts w:ascii="Arial" w:hAnsi="Arial" w:cs="Arial"/>
          <w:sz w:val="20"/>
          <w:lang w:val="en-AU"/>
        </w:rPr>
        <w:t>:</w:t>
      </w:r>
    </w:p>
    <w:p w14:paraId="402D064D" w14:textId="77777777" w:rsidR="00680A08" w:rsidRPr="000E0E13" w:rsidRDefault="00680A08" w:rsidP="001C78B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</w:p>
    <w:p w14:paraId="39F5BC81" w14:textId="1F3CDF1A" w:rsidR="00DA5E7D" w:rsidRDefault="00DA5E7D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7D47A702" w14:textId="77777777" w:rsidR="008A7C7B" w:rsidRPr="000E0E13" w:rsidRDefault="008A7C7B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34D790E" w14:textId="77777777" w:rsidR="000E0E13" w:rsidRPr="000E0E13" w:rsidRDefault="000E0E13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6E29DFE8" w14:textId="77777777" w:rsidR="00A253E7" w:rsidRPr="00922F64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</w:rPr>
      </w:pPr>
      <w:r w:rsidRPr="000E0E13">
        <w:rPr>
          <w:rFonts w:ascii="Arial" w:hAnsi="Arial" w:cs="Arial"/>
          <w:sz w:val="20"/>
          <w:lang w:val="en-AU"/>
        </w:rPr>
        <w:t>Developer</w:t>
      </w:r>
      <w:r w:rsidR="0032764D" w:rsidRPr="000E0E13">
        <w:rPr>
          <w:rFonts w:ascii="Arial" w:hAnsi="Arial" w:cs="Arial"/>
          <w:sz w:val="20"/>
          <w:lang w:val="en-AU"/>
        </w:rPr>
        <w:t>s</w:t>
      </w:r>
      <w:r w:rsidR="005E151E" w:rsidRPr="000E0E13">
        <w:rPr>
          <w:rFonts w:ascii="Arial" w:hAnsi="Arial" w:cs="Arial"/>
          <w:sz w:val="20"/>
          <w:lang w:val="en-AU"/>
        </w:rPr>
        <w:t>,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922F64">
        <w:rPr>
          <w:rFonts w:ascii="Arial" w:hAnsi="Arial" w:cs="Arial"/>
          <w:sz w:val="20"/>
        </w:rPr>
        <w:t>Client</w:t>
      </w:r>
      <w:r w:rsidR="005E151E" w:rsidRPr="00922F64">
        <w:rPr>
          <w:rFonts w:ascii="Arial" w:hAnsi="Arial" w:cs="Arial"/>
          <w:sz w:val="20"/>
        </w:rPr>
        <w:t>,</w:t>
      </w:r>
    </w:p>
    <w:p w14:paraId="1DA44568" w14:textId="727BB354" w:rsidR="00A253E7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Rucha Dhamke                                                                              Kiran Das</w:t>
      </w:r>
    </w:p>
    <w:p w14:paraId="2088A6A3" w14:textId="267255B4" w:rsidR="00680A08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Nancy Arora</w:t>
      </w:r>
    </w:p>
    <w:p w14:paraId="0B4EA58C" w14:textId="576ADB29" w:rsidR="00680A08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Tanvi Mali</w:t>
      </w:r>
    </w:p>
    <w:p w14:paraId="39669D18" w14:textId="3D36BE65" w:rsidR="00680A08" w:rsidRPr="0046333B" w:rsidRDefault="00680A08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             Gaurav Suryawanshi</w:t>
      </w:r>
    </w:p>
    <w:p w14:paraId="42076798" w14:textId="77777777" w:rsidR="003446AA" w:rsidRPr="0046333B" w:rsidRDefault="003446AA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s-MX"/>
        </w:rPr>
      </w:pPr>
    </w:p>
    <w:p w14:paraId="311E10A1" w14:textId="77777777" w:rsidR="00A253E7" w:rsidRPr="000E0E13" w:rsidRDefault="00A253E7" w:rsidP="003446AA">
      <w:pPr>
        <w:pStyle w:val="Body"/>
        <w:spacing w:line="276" w:lineRule="auto"/>
        <w:ind w:firstLine="720"/>
        <w:jc w:val="both"/>
        <w:rPr>
          <w:rFonts w:ascii="Arial" w:hAnsi="Arial" w:cs="Arial"/>
          <w:sz w:val="20"/>
          <w:lang w:val="en-AU"/>
        </w:rPr>
      </w:pPr>
      <w:r w:rsidRPr="000E0E13">
        <w:rPr>
          <w:rFonts w:ascii="Arial" w:hAnsi="Arial" w:cs="Arial"/>
          <w:sz w:val="20"/>
          <w:lang w:val="en-AU"/>
        </w:rPr>
        <w:t xml:space="preserve">Signature </w:t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ab/>
      </w:r>
      <w:r w:rsidR="0032764D" w:rsidRPr="000E0E13">
        <w:rPr>
          <w:rFonts w:ascii="Arial" w:hAnsi="Arial" w:cs="Arial"/>
          <w:sz w:val="20"/>
          <w:lang w:val="en-AU"/>
        </w:rPr>
        <w:tab/>
      </w:r>
      <w:r w:rsidRPr="000E0E13">
        <w:rPr>
          <w:rFonts w:ascii="Arial" w:hAnsi="Arial" w:cs="Arial"/>
          <w:sz w:val="20"/>
          <w:lang w:val="en-AU"/>
        </w:rPr>
        <w:t>Signature</w:t>
      </w:r>
    </w:p>
    <w:p w14:paraId="6970C53B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264B52FC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</w:p>
    <w:p w14:paraId="32BB4C43" w14:textId="77777777" w:rsidR="00A253E7" w:rsidRPr="000E0E13" w:rsidRDefault="00A253E7" w:rsidP="00CF1131">
      <w:pPr>
        <w:pStyle w:val="Body"/>
        <w:spacing w:line="276" w:lineRule="auto"/>
        <w:jc w:val="both"/>
        <w:rPr>
          <w:rFonts w:ascii="Arial" w:hAnsi="Arial" w:cs="Arial"/>
          <w:sz w:val="20"/>
          <w:lang w:val="en-AU"/>
        </w:rPr>
      </w:pPr>
      <w:bookmarkStart w:id="0" w:name="_GoBack"/>
      <w:bookmarkEnd w:id="0"/>
    </w:p>
    <w:sectPr w:rsidR="00A253E7" w:rsidRPr="000E0E13" w:rsidSect="00933B19">
      <w:headerReference w:type="default" r:id="rId9"/>
      <w:footerReference w:type="even" r:id="rId10"/>
      <w:footerReference w:type="default" r:id="rId11"/>
      <w:pgSz w:w="11900" w:h="16840" w:code="9"/>
      <w:pgMar w:top="1440" w:right="1440" w:bottom="1440" w:left="1440" w:header="272" w:footer="244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5AC92" w14:textId="77777777" w:rsidR="00D5718C" w:rsidRDefault="00D5718C">
      <w:r>
        <w:separator/>
      </w:r>
    </w:p>
  </w:endnote>
  <w:endnote w:type="continuationSeparator" w:id="0">
    <w:p w14:paraId="65314DE0" w14:textId="77777777" w:rsidR="00D5718C" w:rsidRDefault="00D5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2035614750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1091199404"/>
          <w:docPartObj>
            <w:docPartGallery w:val="Page Numbers (Top of Page)"/>
            <w:docPartUnique/>
          </w:docPartObj>
        </w:sdtPr>
        <w:sdtContent>
          <w:p w14:paraId="2A60D32D" w14:textId="77777777" w:rsidR="00C40235" w:rsidRPr="009C0433" w:rsidRDefault="00C40235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923EE3" w14:textId="77777777" w:rsidR="00C40235" w:rsidRDefault="00C402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/>
        <w:color w:val="auto"/>
        <w:szCs w:val="24"/>
      </w:rPr>
      <w:id w:val="1788923578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eastAsia="Times New Roman" w:hAnsi="Arial" w:cs="Arial"/>
            <w:color w:val="auto"/>
            <w:sz w:val="16"/>
            <w:szCs w:val="16"/>
          </w:rPr>
          <w:id w:val="333577549"/>
          <w:docPartObj>
            <w:docPartGallery w:val="Page Numbers (Top of Page)"/>
            <w:docPartUnique/>
          </w:docPartObj>
        </w:sdtPr>
        <w:sdtContent>
          <w:p w14:paraId="3404F200" w14:textId="77777777" w:rsidR="00C40235" w:rsidRPr="009C0433" w:rsidRDefault="00C40235" w:rsidP="009C0433">
            <w:pPr>
              <w:pStyle w:val="Body"/>
              <w:spacing w:line="276" w:lineRule="auto"/>
              <w:rPr>
                <w:rFonts w:ascii="Arial" w:hAnsi="Arial" w:cs="Arial"/>
                <w:bCs/>
                <w:sz w:val="16"/>
                <w:szCs w:val="16"/>
                <w:lang w:val="en-AU"/>
              </w:rPr>
            </w:pPr>
          </w:p>
          <w:p w14:paraId="3CC4B6BA" w14:textId="77777777" w:rsidR="00C40235" w:rsidRPr="009C0433" w:rsidRDefault="00C40235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043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9C043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9C043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1A2D768" w14:textId="77777777" w:rsidR="00C40235" w:rsidRDefault="00C40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581EB" w14:textId="77777777" w:rsidR="00D5718C" w:rsidRDefault="00D5718C">
      <w:r>
        <w:separator/>
      </w:r>
    </w:p>
  </w:footnote>
  <w:footnote w:type="continuationSeparator" w:id="0">
    <w:p w14:paraId="13EA232C" w14:textId="77777777" w:rsidR="00D5718C" w:rsidRDefault="00D5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928BD" w14:textId="3125FE80" w:rsidR="00C40235" w:rsidRPr="00352879" w:rsidRDefault="00C40235" w:rsidP="00BD29BD">
    <w:pPr>
      <w:pStyle w:val="Header"/>
      <w:rPr>
        <w:rFonts w:ascii="Arial" w:hAnsi="Arial" w:cs="Arial"/>
        <w:sz w:val="18"/>
      </w:rPr>
    </w:pPr>
    <w:r w:rsidRPr="00352879">
      <w:rPr>
        <w:rFonts w:ascii="Arial" w:hAnsi="Arial" w:cs="Arial"/>
        <w:sz w:val="18"/>
      </w:rPr>
      <w:t>CP5046</w:t>
    </w:r>
    <w:r>
      <w:rPr>
        <w:rFonts w:ascii="Arial" w:hAnsi="Arial" w:cs="Arial"/>
        <w:sz w:val="18"/>
      </w:rPr>
      <w:t xml:space="preserve"> </w:t>
    </w:r>
    <w:r w:rsidRPr="00352879">
      <w:rPr>
        <w:rFonts w:ascii="Arial" w:hAnsi="Arial" w:cs="Arial"/>
        <w:sz w:val="18"/>
      </w:rPr>
      <w:t>/</w:t>
    </w:r>
    <w:r>
      <w:rPr>
        <w:rFonts w:ascii="Arial" w:hAnsi="Arial" w:cs="Arial"/>
        <w:sz w:val="18"/>
      </w:rPr>
      <w:t xml:space="preserve"> </w:t>
    </w:r>
    <w:r w:rsidRPr="00352879">
      <w:rPr>
        <w:rFonts w:ascii="Arial" w:hAnsi="Arial" w:cs="Arial"/>
        <w:sz w:val="18"/>
      </w:rPr>
      <w:t xml:space="preserve">CP5047 - ICT Advanced </w:t>
    </w:r>
    <w:r w:rsidR="00680A08" w:rsidRPr="00352879">
      <w:rPr>
        <w:rFonts w:ascii="Arial" w:hAnsi="Arial" w:cs="Arial"/>
        <w:sz w:val="18"/>
      </w:rPr>
      <w:t xml:space="preserve">Project </w:t>
    </w:r>
    <w:r w:rsidR="00680A08"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sz w:val="18"/>
      </w:rPr>
      <w:tab/>
    </w:r>
    <w:r w:rsidRPr="00352879">
      <w:rPr>
        <w:rFonts w:ascii="Arial" w:hAnsi="Arial" w:cs="Arial"/>
        <w:noProof/>
        <w:sz w:val="18"/>
        <w:lang w:val="en-AU" w:eastAsia="zh-CN" w:bidi="th-TH"/>
      </w:rPr>
      <w:drawing>
        <wp:inline distT="0" distB="0" distL="0" distR="0" wp14:anchorId="108BA9EA" wp14:editId="6A52FE63">
          <wp:extent cx="1219381" cy="638175"/>
          <wp:effectExtent l="0" t="0" r="0" b="0"/>
          <wp:docPr id="1" name="Picture 1" descr="JC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C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643" cy="6383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5" w15:restartNumberingAfterBreak="0">
    <w:nsid w:val="06B16CFE"/>
    <w:multiLevelType w:val="hybridMultilevel"/>
    <w:tmpl w:val="3D1EF3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E3CE8"/>
    <w:multiLevelType w:val="hybridMultilevel"/>
    <w:tmpl w:val="0054DBCC"/>
    <w:lvl w:ilvl="0" w:tplc="B4FE211E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B6AEC"/>
    <w:multiLevelType w:val="hybridMultilevel"/>
    <w:tmpl w:val="9BB02690"/>
    <w:lvl w:ilvl="0" w:tplc="B7CEF4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3ECB"/>
    <w:multiLevelType w:val="hybridMultilevel"/>
    <w:tmpl w:val="8B6C1D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55D38"/>
    <w:multiLevelType w:val="hybridMultilevel"/>
    <w:tmpl w:val="1158B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FB3B4E"/>
    <w:multiLevelType w:val="hybridMultilevel"/>
    <w:tmpl w:val="D90678E2"/>
    <w:lvl w:ilvl="0" w:tplc="3F6CA024">
      <w:start w:val="23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4550FF"/>
    <w:multiLevelType w:val="hybridMultilevel"/>
    <w:tmpl w:val="33E68E1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A594C"/>
    <w:multiLevelType w:val="hybridMultilevel"/>
    <w:tmpl w:val="18B40AF6"/>
    <w:lvl w:ilvl="0" w:tplc="B4F47F54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A54696"/>
    <w:multiLevelType w:val="hybridMultilevel"/>
    <w:tmpl w:val="4CB0562C"/>
    <w:lvl w:ilvl="0" w:tplc="E2D6CDDC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0B7D0C"/>
    <w:multiLevelType w:val="hybridMultilevel"/>
    <w:tmpl w:val="F17CD492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501F0"/>
    <w:multiLevelType w:val="hybridMultilevel"/>
    <w:tmpl w:val="D3AC29DA"/>
    <w:lvl w:ilvl="0" w:tplc="5686ED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DA5533"/>
    <w:multiLevelType w:val="hybridMultilevel"/>
    <w:tmpl w:val="DFF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13F48"/>
    <w:multiLevelType w:val="hybridMultilevel"/>
    <w:tmpl w:val="E89C3012"/>
    <w:lvl w:ilvl="0" w:tplc="68888F20">
      <w:start w:val="239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259D7"/>
    <w:multiLevelType w:val="hybridMultilevel"/>
    <w:tmpl w:val="CC16085C"/>
    <w:lvl w:ilvl="0" w:tplc="A09295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B83DB7"/>
    <w:multiLevelType w:val="hybridMultilevel"/>
    <w:tmpl w:val="8716F444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B21B3"/>
    <w:multiLevelType w:val="hybridMultilevel"/>
    <w:tmpl w:val="FA6218B6"/>
    <w:lvl w:ilvl="0" w:tplc="E2D6CDDC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0451B"/>
    <w:multiLevelType w:val="hybridMultilevel"/>
    <w:tmpl w:val="9B603408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C44CB"/>
    <w:multiLevelType w:val="hybridMultilevel"/>
    <w:tmpl w:val="0DF6EC3E"/>
    <w:lvl w:ilvl="0" w:tplc="3F6CA02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E27AE2"/>
    <w:multiLevelType w:val="hybridMultilevel"/>
    <w:tmpl w:val="1FA6AF2C"/>
    <w:lvl w:ilvl="0" w:tplc="DDFC953C">
      <w:start w:val="1"/>
      <w:numFmt w:val="lowerLetter"/>
      <w:lvlText w:val="%1)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856AF7"/>
    <w:multiLevelType w:val="hybridMultilevel"/>
    <w:tmpl w:val="8A92A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4"/>
  </w:num>
  <w:num w:numId="9">
    <w:abstractNumId w:val="11"/>
  </w:num>
  <w:num w:numId="10">
    <w:abstractNumId w:val="19"/>
  </w:num>
  <w:num w:numId="11">
    <w:abstractNumId w:val="13"/>
  </w:num>
  <w:num w:numId="12">
    <w:abstractNumId w:val="20"/>
  </w:num>
  <w:num w:numId="13">
    <w:abstractNumId w:val="16"/>
  </w:num>
  <w:num w:numId="14">
    <w:abstractNumId w:val="15"/>
  </w:num>
  <w:num w:numId="15">
    <w:abstractNumId w:val="22"/>
  </w:num>
  <w:num w:numId="16">
    <w:abstractNumId w:val="21"/>
  </w:num>
  <w:num w:numId="17">
    <w:abstractNumId w:val="9"/>
  </w:num>
  <w:num w:numId="18">
    <w:abstractNumId w:val="10"/>
  </w:num>
  <w:num w:numId="19">
    <w:abstractNumId w:val="12"/>
  </w:num>
  <w:num w:numId="20">
    <w:abstractNumId w:val="23"/>
  </w:num>
  <w:num w:numId="21">
    <w:abstractNumId w:val="17"/>
  </w:num>
  <w:num w:numId="22">
    <w:abstractNumId w:val="18"/>
  </w:num>
  <w:num w:numId="23">
    <w:abstractNumId w:val="7"/>
  </w:num>
  <w:num w:numId="24">
    <w:abstractNumId w:val="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F6"/>
    <w:rsid w:val="00057DC1"/>
    <w:rsid w:val="000802CA"/>
    <w:rsid w:val="00080C19"/>
    <w:rsid w:val="00083E2F"/>
    <w:rsid w:val="00086C6C"/>
    <w:rsid w:val="000D3615"/>
    <w:rsid w:val="000D3624"/>
    <w:rsid w:val="000E0E13"/>
    <w:rsid w:val="000F0C15"/>
    <w:rsid w:val="001010EC"/>
    <w:rsid w:val="00102B78"/>
    <w:rsid w:val="0010665A"/>
    <w:rsid w:val="00112F8E"/>
    <w:rsid w:val="001276DB"/>
    <w:rsid w:val="001416E7"/>
    <w:rsid w:val="00155BB2"/>
    <w:rsid w:val="001561D0"/>
    <w:rsid w:val="00163F91"/>
    <w:rsid w:val="0017097B"/>
    <w:rsid w:val="00180781"/>
    <w:rsid w:val="00181282"/>
    <w:rsid w:val="00181F5E"/>
    <w:rsid w:val="001836DF"/>
    <w:rsid w:val="00195597"/>
    <w:rsid w:val="001A4264"/>
    <w:rsid w:val="001C78BA"/>
    <w:rsid w:val="001D0DBF"/>
    <w:rsid w:val="001D2047"/>
    <w:rsid w:val="001D248D"/>
    <w:rsid w:val="001D5065"/>
    <w:rsid w:val="00203D80"/>
    <w:rsid w:val="00205491"/>
    <w:rsid w:val="00214436"/>
    <w:rsid w:val="0023452C"/>
    <w:rsid w:val="00252C1D"/>
    <w:rsid w:val="00261CAF"/>
    <w:rsid w:val="00280F0A"/>
    <w:rsid w:val="002877D6"/>
    <w:rsid w:val="00292CC0"/>
    <w:rsid w:val="00296C95"/>
    <w:rsid w:val="002B7B34"/>
    <w:rsid w:val="002C389D"/>
    <w:rsid w:val="002C3F77"/>
    <w:rsid w:val="002D0DB1"/>
    <w:rsid w:val="003231C6"/>
    <w:rsid w:val="0032764D"/>
    <w:rsid w:val="003446AA"/>
    <w:rsid w:val="0034772E"/>
    <w:rsid w:val="00352879"/>
    <w:rsid w:val="0036739D"/>
    <w:rsid w:val="00370381"/>
    <w:rsid w:val="00383A6F"/>
    <w:rsid w:val="00390267"/>
    <w:rsid w:val="003B1E6C"/>
    <w:rsid w:val="003F43EE"/>
    <w:rsid w:val="004044AF"/>
    <w:rsid w:val="00405F0D"/>
    <w:rsid w:val="004145C7"/>
    <w:rsid w:val="00422280"/>
    <w:rsid w:val="004273CA"/>
    <w:rsid w:val="004332A7"/>
    <w:rsid w:val="00450AD2"/>
    <w:rsid w:val="00461207"/>
    <w:rsid w:val="0046333B"/>
    <w:rsid w:val="004705E8"/>
    <w:rsid w:val="004A3373"/>
    <w:rsid w:val="004A7330"/>
    <w:rsid w:val="004B7A65"/>
    <w:rsid w:val="004D7437"/>
    <w:rsid w:val="0050164C"/>
    <w:rsid w:val="00516495"/>
    <w:rsid w:val="00517400"/>
    <w:rsid w:val="0054726B"/>
    <w:rsid w:val="005678B5"/>
    <w:rsid w:val="00577E52"/>
    <w:rsid w:val="00586B0A"/>
    <w:rsid w:val="0059583D"/>
    <w:rsid w:val="005A6B3C"/>
    <w:rsid w:val="005C2F36"/>
    <w:rsid w:val="005D14B6"/>
    <w:rsid w:val="005E151E"/>
    <w:rsid w:val="005E19B9"/>
    <w:rsid w:val="005F11A0"/>
    <w:rsid w:val="00615A48"/>
    <w:rsid w:val="00624787"/>
    <w:rsid w:val="0063530D"/>
    <w:rsid w:val="00635C45"/>
    <w:rsid w:val="006535D7"/>
    <w:rsid w:val="00665815"/>
    <w:rsid w:val="0067101A"/>
    <w:rsid w:val="00680A08"/>
    <w:rsid w:val="00680C41"/>
    <w:rsid w:val="0069596F"/>
    <w:rsid w:val="006A0208"/>
    <w:rsid w:val="006B5360"/>
    <w:rsid w:val="006B591B"/>
    <w:rsid w:val="006D3387"/>
    <w:rsid w:val="006E128F"/>
    <w:rsid w:val="006F681B"/>
    <w:rsid w:val="00700AE9"/>
    <w:rsid w:val="00700D61"/>
    <w:rsid w:val="007465C5"/>
    <w:rsid w:val="00747D05"/>
    <w:rsid w:val="007641F3"/>
    <w:rsid w:val="007763DD"/>
    <w:rsid w:val="007866AA"/>
    <w:rsid w:val="007B7EA9"/>
    <w:rsid w:val="007D5D5D"/>
    <w:rsid w:val="00803F61"/>
    <w:rsid w:val="008100E3"/>
    <w:rsid w:val="00816BC7"/>
    <w:rsid w:val="008633C0"/>
    <w:rsid w:val="0087246A"/>
    <w:rsid w:val="00895094"/>
    <w:rsid w:val="008A7C7B"/>
    <w:rsid w:val="008E22FB"/>
    <w:rsid w:val="008E285A"/>
    <w:rsid w:val="008E6742"/>
    <w:rsid w:val="008F3B2C"/>
    <w:rsid w:val="008F7EC0"/>
    <w:rsid w:val="009053D8"/>
    <w:rsid w:val="009162A1"/>
    <w:rsid w:val="00921126"/>
    <w:rsid w:val="00921A8A"/>
    <w:rsid w:val="00922F64"/>
    <w:rsid w:val="00933B19"/>
    <w:rsid w:val="00961480"/>
    <w:rsid w:val="009646A9"/>
    <w:rsid w:val="00980E98"/>
    <w:rsid w:val="009A7312"/>
    <w:rsid w:val="009B13B4"/>
    <w:rsid w:val="009C0433"/>
    <w:rsid w:val="009C3598"/>
    <w:rsid w:val="009D6747"/>
    <w:rsid w:val="009E16B7"/>
    <w:rsid w:val="00A014D2"/>
    <w:rsid w:val="00A20B3E"/>
    <w:rsid w:val="00A253E7"/>
    <w:rsid w:val="00A30C5F"/>
    <w:rsid w:val="00A31E82"/>
    <w:rsid w:val="00A45B67"/>
    <w:rsid w:val="00A45E54"/>
    <w:rsid w:val="00A62C32"/>
    <w:rsid w:val="00A67C1B"/>
    <w:rsid w:val="00A70664"/>
    <w:rsid w:val="00A716F6"/>
    <w:rsid w:val="00A90D62"/>
    <w:rsid w:val="00AF3A5E"/>
    <w:rsid w:val="00AF4B86"/>
    <w:rsid w:val="00B456F2"/>
    <w:rsid w:val="00B652BB"/>
    <w:rsid w:val="00B752AC"/>
    <w:rsid w:val="00B906DA"/>
    <w:rsid w:val="00BB1E3D"/>
    <w:rsid w:val="00BC0B41"/>
    <w:rsid w:val="00BC6714"/>
    <w:rsid w:val="00BD29BD"/>
    <w:rsid w:val="00C04B6E"/>
    <w:rsid w:val="00C14DE6"/>
    <w:rsid w:val="00C2491F"/>
    <w:rsid w:val="00C35EC7"/>
    <w:rsid w:val="00C40235"/>
    <w:rsid w:val="00C619DA"/>
    <w:rsid w:val="00C9012A"/>
    <w:rsid w:val="00CA20A8"/>
    <w:rsid w:val="00CB05EC"/>
    <w:rsid w:val="00CD2E4A"/>
    <w:rsid w:val="00CF1131"/>
    <w:rsid w:val="00D2550E"/>
    <w:rsid w:val="00D26EBD"/>
    <w:rsid w:val="00D36A41"/>
    <w:rsid w:val="00D44F2E"/>
    <w:rsid w:val="00D5718C"/>
    <w:rsid w:val="00D773DA"/>
    <w:rsid w:val="00D81152"/>
    <w:rsid w:val="00DA5E7D"/>
    <w:rsid w:val="00DA6931"/>
    <w:rsid w:val="00DC0C77"/>
    <w:rsid w:val="00DD0780"/>
    <w:rsid w:val="00DE53DF"/>
    <w:rsid w:val="00DF77DE"/>
    <w:rsid w:val="00E12509"/>
    <w:rsid w:val="00E17C58"/>
    <w:rsid w:val="00E23C48"/>
    <w:rsid w:val="00E31CCA"/>
    <w:rsid w:val="00E32959"/>
    <w:rsid w:val="00E44152"/>
    <w:rsid w:val="00E55C72"/>
    <w:rsid w:val="00E947D7"/>
    <w:rsid w:val="00EC74E3"/>
    <w:rsid w:val="00F174D1"/>
    <w:rsid w:val="00F61720"/>
    <w:rsid w:val="00F75DE9"/>
    <w:rsid w:val="00F804EC"/>
    <w:rsid w:val="00F8164B"/>
    <w:rsid w:val="00FA25FD"/>
    <w:rsid w:val="00FB019E"/>
    <w:rsid w:val="00FB3637"/>
    <w:rsid w:val="00FB493E"/>
    <w:rsid w:val="00FF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4:docId w14:val="38A492CF"/>
  <w15:docId w15:val="{0EE0B139-DF65-44D1-8A01-6E265576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31C6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DD07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3231C6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sid w:val="003231C6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BalloonText">
    <w:name w:val="Balloon Text"/>
    <w:basedOn w:val="Normal"/>
    <w:link w:val="BalloonTextChar"/>
    <w:locked/>
    <w:rsid w:val="00A716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7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locked/>
    <w:rsid w:val="00A716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716F6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A716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716F6"/>
    <w:rPr>
      <w:sz w:val="24"/>
      <w:szCs w:val="24"/>
    </w:rPr>
  </w:style>
  <w:style w:type="table" w:styleId="TableGrid">
    <w:name w:val="Table Grid"/>
    <w:basedOn w:val="TableNormal"/>
    <w:locked/>
    <w:rsid w:val="00405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C95"/>
    <w:pPr>
      <w:ind w:left="720"/>
    </w:pPr>
  </w:style>
  <w:style w:type="paragraph" w:styleId="BodyTextIndent2">
    <w:name w:val="Body Text Indent 2"/>
    <w:basedOn w:val="Normal"/>
    <w:link w:val="BodyTextIndent2Char"/>
    <w:locked/>
    <w:rsid w:val="00BD29BD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MS Mincho"/>
    </w:rPr>
  </w:style>
  <w:style w:type="character" w:customStyle="1" w:styleId="BodyTextIndent2Char">
    <w:name w:val="Body Text Indent 2 Char"/>
    <w:basedOn w:val="DefaultParagraphFont"/>
    <w:link w:val="BodyTextIndent2"/>
    <w:rsid w:val="00BD29BD"/>
    <w:rPr>
      <w:rFonts w:eastAsia="MS Mincho"/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locked/>
    <w:rsid w:val="00234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DD078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ksinfotech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F1F74-396F-492D-9C38-64E0250B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Antochi</dc:creator>
  <cp:lastModifiedBy>Rucha Shrikant Dhamke</cp:lastModifiedBy>
  <cp:revision>2</cp:revision>
  <cp:lastPrinted>2015-12-03T02:14:00Z</cp:lastPrinted>
  <dcterms:created xsi:type="dcterms:W3CDTF">2019-04-22T07:20:00Z</dcterms:created>
  <dcterms:modified xsi:type="dcterms:W3CDTF">2019-04-22T07:20:00Z</dcterms:modified>
</cp:coreProperties>
</file>