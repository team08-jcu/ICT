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7EC7" w14:textId="77777777" w:rsidR="00BD29BD" w:rsidRPr="00B16B85" w:rsidRDefault="00BD29BD" w:rsidP="00CF1131">
      <w:pPr>
        <w:pStyle w:val="Body"/>
        <w:spacing w:line="276" w:lineRule="auto"/>
        <w:jc w:val="both"/>
        <w:rPr>
          <w:rFonts w:ascii="Times New Roman" w:hAnsi="Times New Roman"/>
          <w:b/>
          <w:sz w:val="22"/>
          <w:szCs w:val="22"/>
          <w:lang w:val="en-AU"/>
        </w:rPr>
      </w:pPr>
      <w:bookmarkStart w:id="0" w:name="_GoBack"/>
    </w:p>
    <w:p w14:paraId="74F44D44" w14:textId="77777777" w:rsidR="00BD29BD" w:rsidRPr="00B16B85" w:rsidRDefault="00BD29BD" w:rsidP="00CF1131">
      <w:pPr>
        <w:pStyle w:val="Body"/>
        <w:spacing w:line="276" w:lineRule="auto"/>
        <w:jc w:val="center"/>
        <w:rPr>
          <w:rFonts w:ascii="Times New Roman" w:hAnsi="Times New Roman"/>
          <w:b/>
          <w:sz w:val="22"/>
          <w:szCs w:val="22"/>
          <w:lang w:val="en-AU"/>
        </w:rPr>
      </w:pPr>
      <w:r w:rsidRPr="00B16B85">
        <w:rPr>
          <w:rFonts w:ascii="Times New Roman" w:hAnsi="Times New Roman"/>
          <w:b/>
          <w:sz w:val="22"/>
          <w:szCs w:val="22"/>
          <w:lang w:val="en-AU"/>
        </w:rPr>
        <w:t>ICT ADVANCED PROJECT AGREEMENT</w:t>
      </w:r>
    </w:p>
    <w:p w14:paraId="5B451F27" w14:textId="77777777" w:rsidR="00BD29BD" w:rsidRPr="00B16B85" w:rsidRDefault="00BD29BD" w:rsidP="00CF1131">
      <w:pPr>
        <w:pStyle w:val="Body"/>
        <w:spacing w:line="276" w:lineRule="auto"/>
        <w:jc w:val="both"/>
        <w:rPr>
          <w:rFonts w:ascii="Times New Roman" w:hAnsi="Times New Roman"/>
          <w:b/>
          <w:sz w:val="22"/>
          <w:szCs w:val="22"/>
          <w:lang w:val="en-AU"/>
        </w:rPr>
      </w:pPr>
    </w:p>
    <w:p w14:paraId="05C8FD8D" w14:textId="300424A7" w:rsidR="00BD29BD" w:rsidRPr="00B16B85" w:rsidRDefault="00362061" w:rsidP="00CF1131">
      <w:pPr>
        <w:pStyle w:val="Body"/>
        <w:spacing w:line="276" w:lineRule="auto"/>
        <w:jc w:val="both"/>
        <w:rPr>
          <w:rFonts w:ascii="Times New Roman" w:hAnsi="Times New Roman"/>
          <w:b/>
          <w:sz w:val="22"/>
          <w:szCs w:val="22"/>
          <w:lang w:val="en-AU"/>
        </w:rPr>
      </w:pPr>
      <w:r w:rsidRPr="00B16B85">
        <w:rPr>
          <w:rFonts w:ascii="Times New Roman" w:hAnsi="Times New Roman"/>
          <w:b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698174" wp14:editId="46EA9287">
                <wp:simplePos x="0" y="0"/>
                <wp:positionH relativeFrom="column">
                  <wp:posOffset>6985</wp:posOffset>
                </wp:positionH>
                <wp:positionV relativeFrom="paragraph">
                  <wp:posOffset>36195</wp:posOffset>
                </wp:positionV>
                <wp:extent cx="6083935" cy="0"/>
                <wp:effectExtent l="16510" t="23495" r="24130" b="241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6E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2.85pt;width:479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zXHgIAADwEAAAOAAAAZHJzL2Uyb0RvYy54bWysU82O2yAQvlfqOyDuie3Em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" strokeweight="2.5pt"/>
            </w:pict>
          </mc:Fallback>
        </mc:AlternateContent>
      </w:r>
    </w:p>
    <w:p w14:paraId="0AB3D0A9" w14:textId="77777777" w:rsidR="00BD29BD" w:rsidRPr="00B16B85" w:rsidRDefault="00BD29BD" w:rsidP="00CF1131">
      <w:pPr>
        <w:pStyle w:val="Body"/>
        <w:spacing w:line="276" w:lineRule="auto"/>
        <w:jc w:val="both"/>
        <w:rPr>
          <w:rFonts w:ascii="Times New Roman" w:hAnsi="Times New Roman"/>
          <w:b/>
          <w:sz w:val="22"/>
          <w:szCs w:val="22"/>
          <w:lang w:val="en-AU"/>
        </w:rPr>
      </w:pPr>
    </w:p>
    <w:p w14:paraId="2F588CFB" w14:textId="56BF7DF3" w:rsidR="00BD29BD" w:rsidRPr="00B16B85" w:rsidRDefault="00BD29BD" w:rsidP="00CF1131">
      <w:pPr>
        <w:spacing w:line="276" w:lineRule="auto"/>
        <w:jc w:val="both"/>
        <w:rPr>
          <w:sz w:val="22"/>
          <w:szCs w:val="22"/>
        </w:rPr>
      </w:pPr>
      <w:r w:rsidRPr="00B16B85">
        <w:rPr>
          <w:sz w:val="22"/>
          <w:szCs w:val="22"/>
        </w:rPr>
        <w:t xml:space="preserve">This Agreement for </w:t>
      </w:r>
      <w:r w:rsidR="00F61720" w:rsidRPr="00B16B85">
        <w:rPr>
          <w:sz w:val="22"/>
          <w:szCs w:val="22"/>
        </w:rPr>
        <w:t xml:space="preserve">CP5046 </w:t>
      </w:r>
      <w:r w:rsidR="008A7C7B" w:rsidRPr="00B16B85">
        <w:rPr>
          <w:sz w:val="22"/>
          <w:szCs w:val="22"/>
        </w:rPr>
        <w:t>-</w:t>
      </w:r>
      <w:r w:rsidR="00F61720" w:rsidRPr="00B16B85">
        <w:rPr>
          <w:sz w:val="22"/>
          <w:szCs w:val="22"/>
        </w:rPr>
        <w:t xml:space="preserve"> CP5047 </w:t>
      </w:r>
      <w:r w:rsidRPr="00B16B85">
        <w:rPr>
          <w:sz w:val="22"/>
          <w:szCs w:val="22"/>
        </w:rPr>
        <w:t xml:space="preserve">ICT Advanced Project (the “Agreement”) </w:t>
      </w:r>
      <w:r w:rsidR="006E128F" w:rsidRPr="00B16B85">
        <w:rPr>
          <w:sz w:val="22"/>
          <w:szCs w:val="22"/>
        </w:rPr>
        <w:t>is signed</w:t>
      </w:r>
      <w:r w:rsidR="00214436" w:rsidRPr="00B16B85">
        <w:rPr>
          <w:sz w:val="22"/>
          <w:szCs w:val="22"/>
        </w:rPr>
        <w:t xml:space="preserve"> between</w:t>
      </w:r>
      <w:r w:rsidR="00F61720" w:rsidRPr="00B16B85">
        <w:rPr>
          <w:sz w:val="22"/>
          <w:szCs w:val="22"/>
        </w:rPr>
        <w:t>:</w:t>
      </w:r>
    </w:p>
    <w:p w14:paraId="73254BC0" w14:textId="77777777" w:rsidR="00BD29BD" w:rsidRPr="00B16B85" w:rsidRDefault="00BD29BD" w:rsidP="00CF1131">
      <w:pPr>
        <w:spacing w:line="276" w:lineRule="auto"/>
        <w:jc w:val="both"/>
        <w:rPr>
          <w:sz w:val="22"/>
          <w:szCs w:val="22"/>
        </w:rPr>
      </w:pPr>
    </w:p>
    <w:p w14:paraId="133A0B45" w14:textId="73876A8C" w:rsidR="00BD29BD" w:rsidRPr="00B16B85" w:rsidRDefault="0023452C" w:rsidP="0023452C">
      <w:pPr>
        <w:suppressAutoHyphens/>
        <w:ind w:left="2160"/>
        <w:jc w:val="both"/>
        <w:rPr>
          <w:b/>
          <w:bCs/>
          <w:sz w:val="22"/>
          <w:szCs w:val="22"/>
        </w:rPr>
      </w:pPr>
      <w:r w:rsidRPr="00B16B85">
        <w:rPr>
          <w:b/>
          <w:bCs/>
          <w:sz w:val="22"/>
          <w:szCs w:val="22"/>
        </w:rPr>
        <w:t>Rucha Dhamke, Tanvi Mali, Nancy Arora, G</w:t>
      </w:r>
      <w:r w:rsidR="008D41DD">
        <w:rPr>
          <w:b/>
          <w:bCs/>
          <w:sz w:val="22"/>
          <w:szCs w:val="22"/>
        </w:rPr>
        <w:t>au</w:t>
      </w:r>
      <w:r w:rsidRPr="00B16B85">
        <w:rPr>
          <w:b/>
          <w:bCs/>
          <w:sz w:val="22"/>
          <w:szCs w:val="22"/>
        </w:rPr>
        <w:t>rav</w:t>
      </w:r>
      <w:r w:rsidR="008D41DD">
        <w:rPr>
          <w:b/>
          <w:bCs/>
          <w:sz w:val="22"/>
          <w:szCs w:val="22"/>
        </w:rPr>
        <w:t xml:space="preserve"> </w:t>
      </w:r>
      <w:proofErr w:type="spellStart"/>
      <w:r w:rsidRPr="00B16B85">
        <w:rPr>
          <w:b/>
          <w:bCs/>
          <w:sz w:val="22"/>
          <w:szCs w:val="22"/>
        </w:rPr>
        <w:t>Suryawanshi</w:t>
      </w:r>
      <w:proofErr w:type="spellEnd"/>
      <w:r w:rsidRPr="00B16B85">
        <w:rPr>
          <w:b/>
          <w:bCs/>
          <w:sz w:val="22"/>
          <w:szCs w:val="22"/>
        </w:rPr>
        <w:t xml:space="preserve"> (“Developers”)</w:t>
      </w:r>
    </w:p>
    <w:p w14:paraId="2D6B4C14" w14:textId="05D5AC24" w:rsidR="0023452C" w:rsidRPr="00B16B85" w:rsidRDefault="0023452C" w:rsidP="0023452C">
      <w:pPr>
        <w:suppressAutoHyphens/>
        <w:ind w:left="2160"/>
        <w:jc w:val="both"/>
        <w:rPr>
          <w:sz w:val="22"/>
          <w:szCs w:val="22"/>
        </w:rPr>
      </w:pPr>
      <w:r w:rsidRPr="00B16B85">
        <w:rPr>
          <w:b/>
          <w:bCs/>
          <w:sz w:val="22"/>
          <w:szCs w:val="22"/>
        </w:rPr>
        <w:t xml:space="preserve">James Cook University Brisbane </w:t>
      </w:r>
      <w:r w:rsidR="009D6747" w:rsidRPr="00B16B85">
        <w:rPr>
          <w:b/>
          <w:bCs/>
          <w:sz w:val="22"/>
          <w:szCs w:val="22"/>
        </w:rPr>
        <w:t>349, Queens</w:t>
      </w:r>
      <w:r w:rsidRPr="00B16B85">
        <w:rPr>
          <w:b/>
          <w:bCs/>
          <w:sz w:val="22"/>
          <w:szCs w:val="22"/>
        </w:rPr>
        <w:t xml:space="preserve"> </w:t>
      </w:r>
      <w:r w:rsidR="00195597" w:rsidRPr="00B16B85">
        <w:rPr>
          <w:b/>
          <w:bCs/>
          <w:sz w:val="22"/>
          <w:szCs w:val="22"/>
        </w:rPr>
        <w:t>Street,</w:t>
      </w:r>
      <w:r w:rsidRPr="00B16B85">
        <w:rPr>
          <w:b/>
          <w:bCs/>
          <w:sz w:val="22"/>
          <w:szCs w:val="22"/>
        </w:rPr>
        <w:t xml:space="preserve"> Brisbane, QLD 4000</w:t>
      </w:r>
    </w:p>
    <w:p w14:paraId="34CF06FF" w14:textId="77777777" w:rsidR="004145C7" w:rsidRPr="00B16B85" w:rsidRDefault="00BD29BD" w:rsidP="00CF1131">
      <w:pPr>
        <w:pStyle w:val="BodyTextIndent2"/>
        <w:spacing w:after="0" w:line="276" w:lineRule="auto"/>
        <w:ind w:left="2160" w:hanging="2160"/>
        <w:jc w:val="both"/>
        <w:rPr>
          <w:bCs/>
          <w:sz w:val="22"/>
          <w:szCs w:val="22"/>
        </w:rPr>
      </w:pPr>
      <w:r w:rsidRPr="00B16B85">
        <w:rPr>
          <w:bCs/>
          <w:sz w:val="22"/>
          <w:szCs w:val="22"/>
        </w:rPr>
        <w:t>AND</w:t>
      </w:r>
      <w:r w:rsidRPr="00B16B85">
        <w:rPr>
          <w:bCs/>
          <w:sz w:val="22"/>
          <w:szCs w:val="22"/>
        </w:rPr>
        <w:tab/>
      </w:r>
    </w:p>
    <w:p w14:paraId="56C999BA" w14:textId="71CA0659" w:rsidR="00BD29BD" w:rsidRPr="00B16B85" w:rsidRDefault="0023452C" w:rsidP="0023452C">
      <w:pPr>
        <w:pStyle w:val="BodyTextIndent2"/>
        <w:spacing w:after="0" w:line="276" w:lineRule="auto"/>
        <w:ind w:left="2160"/>
        <w:jc w:val="both"/>
        <w:rPr>
          <w:b/>
          <w:sz w:val="22"/>
          <w:szCs w:val="22"/>
        </w:rPr>
      </w:pPr>
      <w:r w:rsidRPr="00B16B85">
        <w:rPr>
          <w:sz w:val="22"/>
          <w:szCs w:val="22"/>
        </w:rPr>
        <w:t> </w:t>
      </w:r>
      <w:hyperlink r:id="rId8" w:tgtFrame="_blank" w:history="1">
        <w:r w:rsidRPr="00B16B85">
          <w:rPr>
            <w:rStyle w:val="Hyperlink"/>
            <w:b/>
            <w:color w:val="auto"/>
            <w:sz w:val="22"/>
            <w:szCs w:val="22"/>
            <w:u w:val="none"/>
          </w:rPr>
          <w:t>BRIKS Infotech Australia Pty Ltd</w:t>
        </w:r>
      </w:hyperlink>
      <w:r w:rsidRPr="00B16B85">
        <w:rPr>
          <w:b/>
          <w:sz w:val="22"/>
          <w:szCs w:val="22"/>
        </w:rPr>
        <w:t xml:space="preserve"> represented by Kiran Das (“Client”)</w:t>
      </w:r>
    </w:p>
    <w:p w14:paraId="6E626942" w14:textId="39522B84" w:rsidR="0023452C" w:rsidRPr="00B16B85" w:rsidRDefault="0023452C" w:rsidP="0023452C">
      <w:pPr>
        <w:pStyle w:val="BodyTextIndent2"/>
        <w:spacing w:after="0" w:line="276" w:lineRule="auto"/>
        <w:ind w:left="2160"/>
        <w:jc w:val="both"/>
        <w:rPr>
          <w:b/>
          <w:sz w:val="22"/>
          <w:szCs w:val="22"/>
        </w:rPr>
      </w:pPr>
      <w:r w:rsidRPr="00B16B85">
        <w:rPr>
          <w:b/>
          <w:sz w:val="22"/>
          <w:szCs w:val="22"/>
        </w:rPr>
        <w:t xml:space="preserve">The </w:t>
      </w:r>
      <w:r w:rsidR="009D6747" w:rsidRPr="00B16B85">
        <w:rPr>
          <w:b/>
          <w:sz w:val="22"/>
          <w:szCs w:val="22"/>
        </w:rPr>
        <w:t>Precinct, TC</w:t>
      </w:r>
      <w:r w:rsidRPr="00B16B85">
        <w:rPr>
          <w:b/>
          <w:sz w:val="22"/>
          <w:szCs w:val="22"/>
        </w:rPr>
        <w:t xml:space="preserve"> </w:t>
      </w:r>
      <w:proofErr w:type="spellStart"/>
      <w:r w:rsidRPr="00B16B85">
        <w:rPr>
          <w:b/>
          <w:sz w:val="22"/>
          <w:szCs w:val="22"/>
        </w:rPr>
        <w:t>Beirne</w:t>
      </w:r>
      <w:proofErr w:type="spellEnd"/>
      <w:r w:rsidRPr="00B16B85">
        <w:rPr>
          <w:b/>
          <w:sz w:val="22"/>
          <w:szCs w:val="22"/>
        </w:rPr>
        <w:t xml:space="preserve"> Building,</w:t>
      </w:r>
      <w:r w:rsidR="009D6747" w:rsidRPr="00B16B85">
        <w:rPr>
          <w:b/>
          <w:sz w:val="22"/>
          <w:szCs w:val="22"/>
        </w:rPr>
        <w:t xml:space="preserve"> </w:t>
      </w:r>
      <w:r w:rsidRPr="00B16B85">
        <w:rPr>
          <w:b/>
          <w:sz w:val="22"/>
          <w:szCs w:val="22"/>
        </w:rPr>
        <w:t>Level 3/315 Brunswick St, Fortitude Valley QLD 4006</w:t>
      </w:r>
    </w:p>
    <w:p w14:paraId="0F1B5C6D" w14:textId="77777777" w:rsidR="005E19B9" w:rsidRPr="00B16B85" w:rsidRDefault="005E19B9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75EEFBDE" w14:textId="5B2451D2" w:rsidR="005E19B9" w:rsidRPr="00B16B85" w:rsidRDefault="006E128F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The Agreement g</w:t>
      </w:r>
      <w:r w:rsidR="00DA6931" w:rsidRPr="00B16B85">
        <w:rPr>
          <w:rFonts w:ascii="Times New Roman" w:hAnsi="Times New Roman"/>
          <w:sz w:val="22"/>
          <w:szCs w:val="22"/>
          <w:lang w:val="en-AU"/>
        </w:rPr>
        <w:t xml:space="preserve">overns the rules </w:t>
      </w:r>
      <w:r w:rsidR="00214436" w:rsidRPr="00B16B85">
        <w:rPr>
          <w:rFonts w:ascii="Times New Roman" w:hAnsi="Times New Roman"/>
          <w:sz w:val="22"/>
          <w:szCs w:val="22"/>
          <w:lang w:val="en-AU"/>
        </w:rPr>
        <w:t>between the Client and the Developers regarding the</w:t>
      </w:r>
      <w:r w:rsidR="00DA6931" w:rsidRPr="00B16B85">
        <w:rPr>
          <w:rFonts w:ascii="Times New Roman" w:hAnsi="Times New Roman"/>
          <w:sz w:val="22"/>
          <w:szCs w:val="22"/>
          <w:lang w:val="en-AU"/>
        </w:rPr>
        <w:t xml:space="preserve"> project </w:t>
      </w:r>
      <w:r w:rsidR="00214436" w:rsidRPr="00B16B85">
        <w:rPr>
          <w:rFonts w:ascii="Times New Roman" w:hAnsi="Times New Roman"/>
          <w:sz w:val="22"/>
          <w:szCs w:val="22"/>
          <w:lang w:val="en-AU"/>
        </w:rPr>
        <w:t>to be developed</w:t>
      </w:r>
      <w:r w:rsidR="00DA6931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  <w:r w:rsidR="00214436" w:rsidRPr="00B16B85">
        <w:rPr>
          <w:rFonts w:ascii="Times New Roman" w:hAnsi="Times New Roman"/>
          <w:sz w:val="22"/>
          <w:szCs w:val="22"/>
          <w:lang w:val="en-AU"/>
        </w:rPr>
        <w:t xml:space="preserve">as </w:t>
      </w:r>
      <w:r w:rsidR="000F0C15" w:rsidRPr="00B16B85">
        <w:rPr>
          <w:rFonts w:ascii="Times New Roman" w:hAnsi="Times New Roman"/>
          <w:sz w:val="22"/>
          <w:szCs w:val="22"/>
          <w:lang w:val="en-AU"/>
        </w:rPr>
        <w:t xml:space="preserve">academic </w:t>
      </w:r>
      <w:r w:rsidR="00214436" w:rsidRPr="00B16B85">
        <w:rPr>
          <w:rFonts w:ascii="Times New Roman" w:hAnsi="Times New Roman"/>
          <w:sz w:val="22"/>
          <w:szCs w:val="22"/>
          <w:lang w:val="en-AU"/>
        </w:rPr>
        <w:t xml:space="preserve">subject </w:t>
      </w:r>
      <w:r w:rsidR="007763DD" w:rsidRPr="00B16B85">
        <w:rPr>
          <w:rFonts w:ascii="Times New Roman" w:hAnsi="Times New Roman"/>
          <w:sz w:val="22"/>
          <w:szCs w:val="22"/>
          <w:lang w:val="en-AU"/>
        </w:rPr>
        <w:t xml:space="preserve">at </w:t>
      </w:r>
      <w:r w:rsidR="006535D7" w:rsidRPr="00B16B85">
        <w:rPr>
          <w:rFonts w:ascii="Times New Roman" w:hAnsi="Times New Roman"/>
          <w:sz w:val="22"/>
          <w:szCs w:val="22"/>
          <w:lang w:val="en-AU"/>
        </w:rPr>
        <w:t>James Cook University</w:t>
      </w:r>
      <w:r w:rsidR="007763DD" w:rsidRPr="00B16B85">
        <w:rPr>
          <w:rFonts w:ascii="Times New Roman" w:hAnsi="Times New Roman"/>
          <w:sz w:val="22"/>
          <w:szCs w:val="22"/>
          <w:lang w:val="en-AU"/>
        </w:rPr>
        <w:t xml:space="preserve"> Brisbane</w:t>
      </w:r>
      <w:r w:rsidR="00DA6931" w:rsidRPr="00B16B85">
        <w:rPr>
          <w:rFonts w:ascii="Times New Roman" w:hAnsi="Times New Roman"/>
          <w:sz w:val="22"/>
          <w:szCs w:val="22"/>
          <w:lang w:val="en-AU"/>
        </w:rPr>
        <w:t>.</w:t>
      </w:r>
      <w:r w:rsidR="00352879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</w:p>
    <w:p w14:paraId="6C416191" w14:textId="77777777" w:rsidR="006D3387" w:rsidRPr="00B16B85" w:rsidRDefault="006D3387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2348E380" w14:textId="6F17A7BE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PROJECT </w:t>
      </w:r>
      <w:r w:rsidR="00352879" w:rsidRPr="00B16B85">
        <w:rPr>
          <w:rFonts w:ascii="Times New Roman" w:hAnsi="Times New Roman"/>
          <w:sz w:val="22"/>
          <w:szCs w:val="22"/>
          <w:lang w:val="en-AU"/>
        </w:rPr>
        <w:t xml:space="preserve">DESCRIPTION AND </w:t>
      </w:r>
      <w:r w:rsidR="0046333B" w:rsidRPr="00B16B85">
        <w:rPr>
          <w:rFonts w:ascii="Times New Roman" w:hAnsi="Times New Roman"/>
          <w:sz w:val="22"/>
          <w:szCs w:val="22"/>
          <w:lang w:val="en-AU"/>
        </w:rPr>
        <w:t>GOAL</w:t>
      </w:r>
      <w:r w:rsidR="006E128F" w:rsidRPr="00B16B85">
        <w:rPr>
          <w:rFonts w:ascii="Times New Roman" w:hAnsi="Times New Roman"/>
          <w:sz w:val="22"/>
          <w:szCs w:val="22"/>
          <w:lang w:val="en-AU"/>
        </w:rPr>
        <w:t>S</w:t>
      </w:r>
    </w:p>
    <w:p w14:paraId="798B29D8" w14:textId="77777777" w:rsidR="00B16B85" w:rsidRPr="00B16B85" w:rsidRDefault="00B16B85" w:rsidP="00B16B85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032DEEE5" w14:textId="2FD7C300" w:rsidR="00195597" w:rsidRPr="00B16B85" w:rsidRDefault="009D6747" w:rsidP="009D6747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         </w:t>
      </w:r>
      <w:r w:rsidR="00383A6F" w:rsidRPr="00B16B85">
        <w:rPr>
          <w:rFonts w:ascii="Times New Roman" w:hAnsi="Times New Roman"/>
          <w:sz w:val="22"/>
          <w:szCs w:val="22"/>
          <w:lang w:val="en-AU"/>
        </w:rPr>
        <w:t xml:space="preserve">Developing </w:t>
      </w:r>
      <w:r w:rsidRPr="00B16B85">
        <w:rPr>
          <w:rFonts w:ascii="Times New Roman" w:hAnsi="Times New Roman"/>
          <w:sz w:val="22"/>
          <w:szCs w:val="22"/>
          <w:lang w:val="en-AU"/>
        </w:rPr>
        <w:t xml:space="preserve">an Android Development Application </w:t>
      </w:r>
      <w:r w:rsidR="00383A6F" w:rsidRPr="00B16B85">
        <w:rPr>
          <w:rFonts w:ascii="Times New Roman" w:hAnsi="Times New Roman"/>
          <w:sz w:val="22"/>
          <w:szCs w:val="22"/>
          <w:lang w:val="en-AU"/>
        </w:rPr>
        <w:t xml:space="preserve">for an </w:t>
      </w:r>
      <w:r w:rsidR="00195597" w:rsidRPr="00B16B85">
        <w:rPr>
          <w:rFonts w:ascii="Times New Roman" w:hAnsi="Times New Roman"/>
          <w:sz w:val="22"/>
          <w:szCs w:val="22"/>
          <w:lang w:val="en-AU"/>
        </w:rPr>
        <w:t>ongoing Brisbane</w:t>
      </w:r>
      <w:r w:rsidR="00383A6F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  <w:r w:rsidR="00195597" w:rsidRPr="00B16B85">
        <w:rPr>
          <w:rFonts w:ascii="Times New Roman" w:hAnsi="Times New Roman"/>
          <w:sz w:val="22"/>
          <w:szCs w:val="22"/>
          <w:lang w:val="en-AU"/>
        </w:rPr>
        <w:t>based firm</w:t>
      </w:r>
      <w:r w:rsidR="00383A6F" w:rsidRPr="00B16B85">
        <w:rPr>
          <w:rFonts w:ascii="Times New Roman" w:hAnsi="Times New Roman"/>
          <w:sz w:val="22"/>
          <w:szCs w:val="22"/>
          <w:lang w:val="en-AU"/>
        </w:rPr>
        <w:t xml:space="preserve"> which has many ventures on</w:t>
      </w:r>
      <w:r w:rsidR="00195597" w:rsidRPr="00B16B85">
        <w:rPr>
          <w:rFonts w:ascii="Times New Roman" w:hAnsi="Times New Roman"/>
          <w:sz w:val="22"/>
          <w:szCs w:val="22"/>
          <w:lang w:val="en-AU"/>
        </w:rPr>
        <w:t>e</w:t>
      </w:r>
      <w:r w:rsidR="00383A6F" w:rsidRPr="00B16B85">
        <w:rPr>
          <w:rFonts w:ascii="Times New Roman" w:hAnsi="Times New Roman"/>
          <w:sz w:val="22"/>
          <w:szCs w:val="22"/>
          <w:lang w:val="en-AU"/>
        </w:rPr>
        <w:t xml:space="preserve"> of them is to</w:t>
      </w:r>
      <w:r w:rsidR="00383A6F" w:rsidRPr="00B16B85">
        <w:rPr>
          <w:rFonts w:ascii="Times New Roman" w:hAnsi="Times New Roman"/>
          <w:sz w:val="22"/>
          <w:szCs w:val="22"/>
        </w:rPr>
        <w:t xml:space="preserve"> provide Immigration bridging between new students and </w:t>
      </w:r>
      <w:r w:rsidR="00195597" w:rsidRPr="00B16B85">
        <w:rPr>
          <w:rFonts w:ascii="Times New Roman" w:hAnsi="Times New Roman"/>
          <w:sz w:val="22"/>
          <w:szCs w:val="22"/>
        </w:rPr>
        <w:t>universities.</w:t>
      </w:r>
    </w:p>
    <w:p w14:paraId="377EB700" w14:textId="77777777" w:rsidR="005F11A0" w:rsidRPr="00B16B85" w:rsidRDefault="00195597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B16B85">
        <w:rPr>
          <w:rFonts w:ascii="Times New Roman" w:hAnsi="Times New Roman"/>
          <w:sz w:val="22"/>
          <w:szCs w:val="22"/>
        </w:rPr>
        <w:t xml:space="preserve">  </w:t>
      </w:r>
    </w:p>
    <w:p w14:paraId="11C2A271" w14:textId="133F3CF1" w:rsidR="005F11A0" w:rsidRPr="00B16B85" w:rsidRDefault="00195597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B16B85">
        <w:rPr>
          <w:rFonts w:ascii="Times New Roman" w:hAnsi="Times New Roman"/>
          <w:sz w:val="22"/>
          <w:szCs w:val="22"/>
        </w:rPr>
        <w:t>Goal is to attain an android application targeting maximum customers from all over the who</w:t>
      </w:r>
      <w:r w:rsidR="005F11A0" w:rsidRPr="00B16B85">
        <w:rPr>
          <w:rFonts w:ascii="Times New Roman" w:hAnsi="Times New Roman"/>
          <w:sz w:val="22"/>
          <w:szCs w:val="22"/>
        </w:rPr>
        <w:t xml:space="preserve"> are interested in studying in Australia. Providing all necessary information to customers who are willing to start their career. </w:t>
      </w:r>
    </w:p>
    <w:p w14:paraId="47A9B03A" w14:textId="77777777" w:rsidR="00C9012A" w:rsidRPr="00B16B85" w:rsidRDefault="00C9012A" w:rsidP="00816BC7">
      <w:pPr>
        <w:spacing w:line="276" w:lineRule="auto"/>
        <w:jc w:val="both"/>
        <w:rPr>
          <w:sz w:val="22"/>
          <w:szCs w:val="22"/>
          <w:lang w:val="en-AU"/>
        </w:rPr>
      </w:pPr>
    </w:p>
    <w:p w14:paraId="53DA6D1F" w14:textId="4A945FA1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DELIVERABLES</w:t>
      </w:r>
    </w:p>
    <w:p w14:paraId="392582CC" w14:textId="77777777" w:rsidR="00B16B85" w:rsidRPr="00B16B85" w:rsidRDefault="00B16B85" w:rsidP="00B16B85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7998CB14" w14:textId="77777777" w:rsidR="001836DF" w:rsidRPr="00B16B85" w:rsidRDefault="005F11A0" w:rsidP="00DD0780">
      <w:p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         </w:t>
      </w:r>
      <w:r w:rsidR="006E128F" w:rsidRPr="00B16B85">
        <w:rPr>
          <w:sz w:val="22"/>
          <w:szCs w:val="22"/>
          <w:lang w:val="en-AU"/>
        </w:rPr>
        <w:t xml:space="preserve"> </w:t>
      </w:r>
      <w:r w:rsidR="00DD0780" w:rsidRPr="00B16B85">
        <w:rPr>
          <w:sz w:val="22"/>
          <w:szCs w:val="22"/>
          <w:lang w:val="en-AU"/>
        </w:rPr>
        <w:t>The Projected ICT solution will be carried to the client with an attractive User Interactive Android Application which will feature different functionalities such as</w:t>
      </w:r>
    </w:p>
    <w:p w14:paraId="56EAB4B4" w14:textId="38639AEB" w:rsidR="00DD0780" w:rsidRPr="00B16B85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E</w:t>
      </w:r>
      <w:r w:rsidR="00DD0780" w:rsidRPr="00B16B85">
        <w:rPr>
          <w:sz w:val="22"/>
          <w:szCs w:val="22"/>
          <w:lang w:val="en-AU"/>
        </w:rPr>
        <w:t>xploring course</w:t>
      </w:r>
      <w:r w:rsidRPr="00B16B85">
        <w:rPr>
          <w:sz w:val="22"/>
          <w:szCs w:val="22"/>
          <w:lang w:val="en-AU"/>
        </w:rPr>
        <w:t xml:space="preserve"> search portals </w:t>
      </w:r>
      <w:r w:rsidR="00DD0780" w:rsidRPr="00B16B85">
        <w:rPr>
          <w:sz w:val="22"/>
          <w:szCs w:val="22"/>
          <w:lang w:val="en-AU"/>
        </w:rPr>
        <w:t>from top ranked universities.</w:t>
      </w:r>
    </w:p>
    <w:p w14:paraId="31DCD1B0" w14:textId="1CCF0AC2" w:rsidR="00DD0780" w:rsidRPr="00B16B85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Provided stimulating android </w:t>
      </w:r>
      <w:r w:rsidR="00DD0780" w:rsidRPr="00B16B85">
        <w:rPr>
          <w:sz w:val="22"/>
          <w:szCs w:val="22"/>
          <w:lang w:val="en-AU"/>
        </w:rPr>
        <w:t>application showcasing</w:t>
      </w:r>
      <w:r w:rsidRPr="00B16B85">
        <w:rPr>
          <w:sz w:val="22"/>
          <w:szCs w:val="22"/>
          <w:lang w:val="en-AU"/>
        </w:rPr>
        <w:t xml:space="preserve"> some </w:t>
      </w:r>
      <w:r w:rsidR="001276DB" w:rsidRPr="00B16B85">
        <w:rPr>
          <w:sz w:val="22"/>
          <w:szCs w:val="22"/>
          <w:lang w:val="en-AU"/>
        </w:rPr>
        <w:t>User achievements and connections to share with all other new willing Students</w:t>
      </w:r>
      <w:r w:rsidR="001A4264" w:rsidRPr="00B16B85">
        <w:rPr>
          <w:sz w:val="22"/>
          <w:szCs w:val="22"/>
          <w:lang w:val="en-AU"/>
        </w:rPr>
        <w:t xml:space="preserve">. </w:t>
      </w:r>
    </w:p>
    <w:p w14:paraId="632E79F8" w14:textId="77777777" w:rsidR="001010EC" w:rsidRPr="00B16B85" w:rsidRDefault="001010EC" w:rsidP="006E128F">
      <w:pPr>
        <w:spacing w:line="276" w:lineRule="auto"/>
        <w:jc w:val="both"/>
        <w:rPr>
          <w:sz w:val="22"/>
          <w:szCs w:val="22"/>
          <w:lang w:val="en-AU"/>
        </w:rPr>
      </w:pPr>
    </w:p>
    <w:p w14:paraId="090A0DB1" w14:textId="77777777" w:rsidR="00252C1D" w:rsidRPr="00B16B85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APPROACH TO</w:t>
      </w:r>
      <w:r w:rsidR="001C78BA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  <w:r w:rsidRPr="00B16B85">
        <w:rPr>
          <w:rFonts w:ascii="Times New Roman" w:hAnsi="Times New Roman"/>
          <w:sz w:val="22"/>
          <w:szCs w:val="22"/>
          <w:lang w:val="en-AU"/>
        </w:rPr>
        <w:t>DEVELOPMENT</w:t>
      </w:r>
    </w:p>
    <w:p w14:paraId="61BBF6AC" w14:textId="77777777" w:rsidR="00252C1D" w:rsidRPr="00B16B85" w:rsidRDefault="00252C1D" w:rsidP="00252C1D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02F3073E" w14:textId="137F9FFD" w:rsidR="00252C1D" w:rsidRPr="00B16B85" w:rsidRDefault="001010EC" w:rsidP="00252C1D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a) 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This project has the timeframe between the 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>20</w:t>
      </w:r>
      <w:r w:rsidR="001A4264" w:rsidRPr="00B16B85">
        <w:rPr>
          <w:rFonts w:ascii="Times New Roman" w:hAnsi="Times New Roman"/>
          <w:sz w:val="22"/>
          <w:szCs w:val="22"/>
          <w:vertAlign w:val="superscript"/>
          <w:lang w:val="en-AU"/>
        </w:rPr>
        <w:t xml:space="preserve">st 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>of March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 xml:space="preserve">2019 and </w:t>
      </w:r>
      <w:r w:rsidR="00761C4C">
        <w:rPr>
          <w:rFonts w:ascii="Times New Roman" w:hAnsi="Times New Roman"/>
          <w:sz w:val="22"/>
          <w:szCs w:val="22"/>
          <w:lang w:val="en-AU"/>
        </w:rPr>
        <w:t>27</w:t>
      </w:r>
      <w:r w:rsidR="001A4264" w:rsidRPr="00B16B85">
        <w:rPr>
          <w:rFonts w:ascii="Times New Roman" w:hAnsi="Times New Roman"/>
          <w:sz w:val="22"/>
          <w:szCs w:val="22"/>
          <w:vertAlign w:val="superscript"/>
          <w:lang w:val="en-AU"/>
        </w:rPr>
        <w:t xml:space="preserve">th 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 xml:space="preserve">of </w:t>
      </w:r>
      <w:r w:rsidR="00761C4C">
        <w:rPr>
          <w:rFonts w:ascii="Times New Roman" w:hAnsi="Times New Roman"/>
          <w:sz w:val="22"/>
          <w:szCs w:val="22"/>
          <w:lang w:val="en-AU"/>
        </w:rPr>
        <w:t>September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 xml:space="preserve"> 2019 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be completed and is subject to the </w:t>
      </w:r>
      <w:r w:rsidR="00352879" w:rsidRPr="00B16B85">
        <w:rPr>
          <w:rFonts w:ascii="Times New Roman" w:hAnsi="Times New Roman"/>
          <w:sz w:val="22"/>
          <w:szCs w:val="22"/>
          <w:lang w:val="en-AU"/>
        </w:rPr>
        <w:t>trimester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 structure corresponding to </w:t>
      </w:r>
      <w:r w:rsidR="007465C5" w:rsidRPr="00B16B85">
        <w:rPr>
          <w:rFonts w:ascii="Times New Roman" w:hAnsi="Times New Roman"/>
          <w:sz w:val="22"/>
          <w:szCs w:val="22"/>
          <w:lang w:val="en-AU"/>
        </w:rPr>
        <w:t>S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tudy </w:t>
      </w:r>
      <w:r w:rsidR="007465C5" w:rsidRPr="00B16B85">
        <w:rPr>
          <w:rFonts w:ascii="Times New Roman" w:hAnsi="Times New Roman"/>
          <w:sz w:val="22"/>
          <w:szCs w:val="22"/>
          <w:lang w:val="en-AU"/>
        </w:rPr>
        <w:t>P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eriods </w:t>
      </w:r>
      <w:r w:rsidR="001A4264" w:rsidRPr="00B16B85">
        <w:rPr>
          <w:rFonts w:ascii="Times New Roman" w:hAnsi="Times New Roman"/>
          <w:sz w:val="22"/>
          <w:szCs w:val="22"/>
          <w:lang w:val="en-AU"/>
        </w:rPr>
        <w:t>21 and 22 2019</w:t>
      </w:r>
      <w:r w:rsidR="00252C1D" w:rsidRPr="00B16B85">
        <w:rPr>
          <w:rFonts w:ascii="Times New Roman" w:hAnsi="Times New Roman"/>
          <w:sz w:val="22"/>
          <w:szCs w:val="22"/>
          <w:lang w:val="en-AU"/>
        </w:rPr>
        <w:t xml:space="preserve"> from James Cook University Brisbane. </w:t>
      </w:r>
    </w:p>
    <w:p w14:paraId="4069986F" w14:textId="77777777" w:rsidR="00352879" w:rsidRPr="00B16B85" w:rsidRDefault="00352879" w:rsidP="00252C1D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2E09BC09" w14:textId="26F7409B" w:rsidR="008F7EC0" w:rsidRPr="00B16B85" w:rsidRDefault="001010EC" w:rsidP="008F7EC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b) 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The approach taken for project implementation is dictated by the </w:t>
      </w:r>
      <w:r w:rsidR="001C78BA" w:rsidRPr="00B16B85">
        <w:rPr>
          <w:rFonts w:ascii="Times New Roman" w:hAnsi="Times New Roman"/>
          <w:sz w:val="22"/>
          <w:szCs w:val="22"/>
          <w:lang w:val="en-AU"/>
        </w:rPr>
        <w:t xml:space="preserve">corresponding 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>Subject Outline and is based on Agile methodologies</w:t>
      </w:r>
      <w:r w:rsidR="008F7EC0" w:rsidRPr="00B16B85">
        <w:rPr>
          <w:rFonts w:ascii="Times New Roman" w:hAnsi="Times New Roman"/>
          <w:sz w:val="22"/>
          <w:szCs w:val="22"/>
          <w:lang w:val="en-AU"/>
        </w:rPr>
        <w:t>: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 </w:t>
      </w:r>
      <w:r w:rsidR="0087269C" w:rsidRPr="00B16B85">
        <w:rPr>
          <w:rFonts w:ascii="Times New Roman" w:hAnsi="Times New Roman"/>
          <w:sz w:val="22"/>
          <w:szCs w:val="22"/>
          <w:lang w:val="en-AU"/>
        </w:rPr>
        <w:t>The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 First Iteration will be dedicated to gathering requirements and project planning; the Second Iteration will be dedicated to implementing </w:t>
      </w:r>
      <w:r w:rsidR="002877D6" w:rsidRPr="00B16B85">
        <w:rPr>
          <w:rFonts w:ascii="Times New Roman" w:hAnsi="Times New Roman"/>
          <w:sz w:val="22"/>
          <w:szCs w:val="22"/>
          <w:lang w:val="en-AU"/>
        </w:rPr>
        <w:t xml:space="preserve">the 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Pr="00B16B85" w:rsidRDefault="008F7EC0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211FEAAB" w14:textId="77777777" w:rsidR="00F61720" w:rsidRPr="00B16B85" w:rsidRDefault="001010EC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lastRenderedPageBreak/>
        <w:t xml:space="preserve">c) 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Between releases, the Developers will seek </w:t>
      </w:r>
      <w:r w:rsidR="002877D6" w:rsidRPr="00B16B85">
        <w:rPr>
          <w:rFonts w:ascii="Times New Roman" w:hAnsi="Times New Roman"/>
          <w:sz w:val="22"/>
          <w:szCs w:val="22"/>
          <w:lang w:val="en-AU"/>
        </w:rPr>
        <w:t xml:space="preserve">the </w:t>
      </w:r>
      <w:r w:rsidR="00F61720" w:rsidRPr="00B16B85">
        <w:rPr>
          <w:rFonts w:ascii="Times New Roman" w:hAnsi="Times New Roman"/>
          <w:sz w:val="22"/>
          <w:szCs w:val="22"/>
          <w:lang w:val="en-AU"/>
        </w:rPr>
        <w:t xml:space="preserve">Client’s feedback on the implemented requirements and will </w:t>
      </w:r>
      <w:r w:rsidR="002877D6" w:rsidRPr="00B16B85">
        <w:rPr>
          <w:rFonts w:ascii="Times New Roman" w:hAnsi="Times New Roman"/>
          <w:sz w:val="22"/>
          <w:szCs w:val="22"/>
          <w:lang w:val="en-AU"/>
        </w:rPr>
        <w:t>revisit the requirements to be developed.</w:t>
      </w:r>
      <w:r w:rsidR="008F7EC0" w:rsidRPr="00B16B85">
        <w:rPr>
          <w:rFonts w:ascii="Times New Roman" w:hAnsi="Times New Roman"/>
          <w:sz w:val="22"/>
          <w:szCs w:val="22"/>
          <w:lang w:val="en-AU"/>
        </w:rPr>
        <w:t xml:space="preserve"> It is envisaged that the Client will give timely feedback on the Developers’ work and will allow the necessary time for meetings and discussion</w:t>
      </w:r>
      <w:r w:rsidR="00422280" w:rsidRPr="00B16B85">
        <w:rPr>
          <w:rFonts w:ascii="Times New Roman" w:hAnsi="Times New Roman"/>
          <w:sz w:val="22"/>
          <w:szCs w:val="22"/>
          <w:lang w:val="en-AU"/>
        </w:rPr>
        <w:t>s</w:t>
      </w:r>
      <w:r w:rsidR="008F7EC0" w:rsidRPr="00B16B85">
        <w:rPr>
          <w:rFonts w:ascii="Times New Roman" w:hAnsi="Times New Roman"/>
          <w:sz w:val="22"/>
          <w:szCs w:val="22"/>
          <w:lang w:val="en-AU"/>
        </w:rPr>
        <w:t xml:space="preserve">. </w:t>
      </w:r>
      <w:r w:rsidR="002877D6" w:rsidRPr="00B16B85">
        <w:rPr>
          <w:rFonts w:ascii="Times New Roman" w:hAnsi="Times New Roman"/>
          <w:sz w:val="22"/>
          <w:szCs w:val="22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Pr="00B16B85" w:rsidRDefault="00F61720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5479CEFB" w14:textId="77777777" w:rsidR="00E17C58" w:rsidRPr="00B16B85" w:rsidRDefault="00E17C58" w:rsidP="00E17C58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d) For educational purposes, the Developers might be asked to implement a series of </w:t>
      </w:r>
      <w:r w:rsidR="001C78BA" w:rsidRPr="00B16B85">
        <w:rPr>
          <w:rFonts w:ascii="Times New Roman" w:hAnsi="Times New Roman"/>
          <w:sz w:val="22"/>
          <w:szCs w:val="22"/>
          <w:lang w:val="en-AU"/>
        </w:rPr>
        <w:t>requirements that</w:t>
      </w:r>
      <w:r w:rsidRPr="00B16B85">
        <w:rPr>
          <w:rFonts w:ascii="Times New Roman" w:hAnsi="Times New Roman"/>
          <w:sz w:val="22"/>
          <w:szCs w:val="22"/>
          <w:lang w:val="en-AU"/>
        </w:rPr>
        <w:t xml:space="preserve"> the Client does not need. In this case, the Developers will remove these features from the project </w:t>
      </w:r>
      <w:r w:rsidR="00A45E54" w:rsidRPr="00B16B85">
        <w:rPr>
          <w:rFonts w:ascii="Times New Roman" w:hAnsi="Times New Roman"/>
          <w:sz w:val="22"/>
          <w:szCs w:val="22"/>
          <w:lang w:val="en-AU"/>
        </w:rPr>
        <w:t xml:space="preserve">version </w:t>
      </w:r>
      <w:r w:rsidRPr="00B16B85">
        <w:rPr>
          <w:rFonts w:ascii="Times New Roman" w:hAnsi="Times New Roman"/>
          <w:sz w:val="22"/>
          <w:szCs w:val="22"/>
          <w:lang w:val="en-AU"/>
        </w:rPr>
        <w:t xml:space="preserve">delivered to the Client. </w:t>
      </w:r>
    </w:p>
    <w:p w14:paraId="60064F58" w14:textId="77777777" w:rsidR="00E17C58" w:rsidRPr="00B16B85" w:rsidRDefault="00E17C58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6D1ECCD7" w14:textId="77777777" w:rsidR="00E17C58" w:rsidRPr="00B16B85" w:rsidRDefault="00E17C58" w:rsidP="00E17C58">
      <w:pPr>
        <w:spacing w:line="276" w:lineRule="auto"/>
        <w:ind w:firstLine="720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e) Project </w:t>
      </w:r>
      <w:r w:rsidR="001C78BA" w:rsidRPr="00B16B85">
        <w:rPr>
          <w:sz w:val="22"/>
          <w:szCs w:val="22"/>
          <w:lang w:val="en-AU"/>
        </w:rPr>
        <w:t xml:space="preserve">release </w:t>
      </w:r>
      <w:r w:rsidRPr="00B16B85">
        <w:rPr>
          <w:sz w:val="22"/>
          <w:szCs w:val="22"/>
          <w:lang w:val="en-AU"/>
        </w:rPr>
        <w:t xml:space="preserve">data and content (for example </w:t>
      </w:r>
      <w:r w:rsidR="00A45E54" w:rsidRPr="00B16B85">
        <w:rPr>
          <w:sz w:val="22"/>
          <w:szCs w:val="22"/>
          <w:lang w:val="en-AU"/>
        </w:rPr>
        <w:t xml:space="preserve">website </w:t>
      </w:r>
      <w:r w:rsidRPr="00B16B85">
        <w:rPr>
          <w:sz w:val="22"/>
          <w:szCs w:val="22"/>
          <w:lang w:val="en-AU"/>
        </w:rPr>
        <w:t xml:space="preserve">content </w:t>
      </w:r>
      <w:r w:rsidR="00A45E54" w:rsidRPr="00B16B85">
        <w:rPr>
          <w:sz w:val="22"/>
          <w:szCs w:val="22"/>
          <w:lang w:val="en-AU"/>
        </w:rPr>
        <w:t>such as</w:t>
      </w:r>
      <w:r w:rsidRPr="00B16B85">
        <w:rPr>
          <w:sz w:val="22"/>
          <w:szCs w:val="22"/>
          <w:lang w:val="en-AU"/>
        </w:rPr>
        <w:t xml:space="preserve"> About us, FAQ, Policy, Disclaimer etc) is to b</w:t>
      </w:r>
      <w:r w:rsidR="000D3615" w:rsidRPr="00B16B85">
        <w:rPr>
          <w:sz w:val="22"/>
          <w:szCs w:val="22"/>
          <w:lang w:val="en-AU"/>
        </w:rPr>
        <w:t>e provided by the Client and it i</w:t>
      </w:r>
      <w:r w:rsidRPr="00B16B85">
        <w:rPr>
          <w:sz w:val="22"/>
          <w:szCs w:val="22"/>
          <w:lang w:val="en-AU"/>
        </w:rPr>
        <w:t xml:space="preserve">s not part of the development process. The Developers can contribute with </w:t>
      </w:r>
      <w:r w:rsidR="00BC0B41" w:rsidRPr="00B16B85">
        <w:rPr>
          <w:sz w:val="22"/>
          <w:szCs w:val="22"/>
          <w:lang w:val="en-AU"/>
        </w:rPr>
        <w:t xml:space="preserve">data and </w:t>
      </w:r>
      <w:r w:rsidRPr="00B16B85">
        <w:rPr>
          <w:sz w:val="22"/>
          <w:szCs w:val="22"/>
          <w:lang w:val="en-AU"/>
        </w:rPr>
        <w:t>content for testing purposes.</w:t>
      </w:r>
    </w:p>
    <w:p w14:paraId="51A54732" w14:textId="77777777" w:rsidR="001C78BA" w:rsidRPr="00B16B85" w:rsidRDefault="00E17C58" w:rsidP="00E17C58">
      <w:pPr>
        <w:spacing w:line="276" w:lineRule="auto"/>
        <w:ind w:firstLine="720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f) The developing environment is to be configured by the Developers using resources provided by James Cook University Brisbane. </w:t>
      </w:r>
      <w:r w:rsidR="001C78BA" w:rsidRPr="00B16B85">
        <w:rPr>
          <w:sz w:val="22"/>
          <w:szCs w:val="22"/>
          <w:lang w:val="en-AU"/>
        </w:rPr>
        <w:t xml:space="preserve">If the implementation requires the use of software which is not freely available, the Client should provide access to it. </w:t>
      </w:r>
    </w:p>
    <w:p w14:paraId="4CA92301" w14:textId="77777777" w:rsidR="001C78BA" w:rsidRPr="00B16B85" w:rsidRDefault="001C78BA" w:rsidP="00E17C58">
      <w:pPr>
        <w:spacing w:line="276" w:lineRule="auto"/>
        <w:ind w:firstLine="720"/>
        <w:jc w:val="both"/>
        <w:rPr>
          <w:sz w:val="22"/>
          <w:szCs w:val="22"/>
          <w:lang w:val="en-AU"/>
        </w:rPr>
      </w:pPr>
    </w:p>
    <w:p w14:paraId="0FB0AF0A" w14:textId="77777777" w:rsidR="00E17C58" w:rsidRPr="00B16B85" w:rsidRDefault="001C78BA" w:rsidP="00E17C58">
      <w:pPr>
        <w:spacing w:line="276" w:lineRule="auto"/>
        <w:ind w:firstLine="720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g) </w:t>
      </w:r>
      <w:r w:rsidR="00E17C58" w:rsidRPr="00B16B85">
        <w:rPr>
          <w:sz w:val="22"/>
          <w:szCs w:val="22"/>
          <w:lang w:val="en-AU"/>
        </w:rPr>
        <w:t>The Developers are responsible of code backup for the whole duration of the project. After the project’s termination, operations such as backup, updates or content changes are the responsibility</w:t>
      </w:r>
      <w:r w:rsidRPr="00B16B85">
        <w:rPr>
          <w:sz w:val="22"/>
          <w:szCs w:val="22"/>
          <w:lang w:val="en-AU"/>
        </w:rPr>
        <w:t xml:space="preserve"> of the Client</w:t>
      </w:r>
      <w:r w:rsidR="00E17C58" w:rsidRPr="00B16B85">
        <w:rPr>
          <w:sz w:val="22"/>
          <w:szCs w:val="22"/>
          <w:lang w:val="en-AU"/>
        </w:rPr>
        <w:t>.</w:t>
      </w:r>
    </w:p>
    <w:p w14:paraId="0837C5AA" w14:textId="77777777" w:rsidR="00E17C58" w:rsidRPr="00B16B85" w:rsidRDefault="00E17C58" w:rsidP="00E17C58">
      <w:pPr>
        <w:spacing w:line="276" w:lineRule="auto"/>
        <w:ind w:firstLine="720"/>
        <w:jc w:val="both"/>
        <w:rPr>
          <w:sz w:val="22"/>
          <w:szCs w:val="22"/>
          <w:lang w:val="en-AU"/>
        </w:rPr>
      </w:pPr>
    </w:p>
    <w:p w14:paraId="175418EF" w14:textId="478ADAB4" w:rsidR="001010EC" w:rsidRPr="00B16B85" w:rsidRDefault="001C78BA" w:rsidP="00816BC7">
      <w:pPr>
        <w:spacing w:line="276" w:lineRule="auto"/>
        <w:ind w:firstLine="720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h</w:t>
      </w:r>
      <w:r w:rsidR="00E17C58" w:rsidRPr="00B16B85">
        <w:rPr>
          <w:sz w:val="22"/>
          <w:szCs w:val="22"/>
          <w:lang w:val="en-AU"/>
        </w:rPr>
        <w:t xml:space="preserve">) </w:t>
      </w:r>
      <w:r w:rsidRPr="00B16B85">
        <w:rPr>
          <w:sz w:val="22"/>
          <w:szCs w:val="22"/>
          <w:lang w:val="en-AU"/>
        </w:rPr>
        <w:t>For marking purposes only, t</w:t>
      </w:r>
      <w:r w:rsidR="00E17C58" w:rsidRPr="00B16B85">
        <w:rPr>
          <w:sz w:val="22"/>
          <w:szCs w:val="22"/>
          <w:lang w:val="en-AU"/>
        </w:rPr>
        <w:t xml:space="preserve">he Developers will submit </w:t>
      </w:r>
      <w:r w:rsidRPr="00B16B85">
        <w:rPr>
          <w:sz w:val="22"/>
          <w:szCs w:val="22"/>
          <w:lang w:val="en-AU"/>
        </w:rPr>
        <w:t>c</w:t>
      </w:r>
      <w:r w:rsidR="00E17C58" w:rsidRPr="00B16B85">
        <w:rPr>
          <w:sz w:val="22"/>
          <w:szCs w:val="22"/>
          <w:lang w:val="en-AU"/>
        </w:rPr>
        <w:t>op</w:t>
      </w:r>
      <w:r w:rsidRPr="00B16B85">
        <w:rPr>
          <w:sz w:val="22"/>
          <w:szCs w:val="22"/>
          <w:lang w:val="en-AU"/>
        </w:rPr>
        <w:t>ies</w:t>
      </w:r>
      <w:r w:rsidR="00E17C58" w:rsidRPr="00B16B85">
        <w:rPr>
          <w:sz w:val="22"/>
          <w:szCs w:val="22"/>
          <w:lang w:val="en-AU"/>
        </w:rPr>
        <w:t xml:space="preserve"> of the Project </w:t>
      </w:r>
      <w:r w:rsidRPr="00B16B85">
        <w:rPr>
          <w:sz w:val="22"/>
          <w:szCs w:val="22"/>
          <w:lang w:val="en-AU"/>
        </w:rPr>
        <w:t>S</w:t>
      </w:r>
      <w:r w:rsidR="00E17C58" w:rsidRPr="00B16B85">
        <w:rPr>
          <w:sz w:val="22"/>
          <w:szCs w:val="22"/>
          <w:lang w:val="en-AU"/>
        </w:rPr>
        <w:t xml:space="preserve">ource </w:t>
      </w:r>
      <w:r w:rsidRPr="00B16B85">
        <w:rPr>
          <w:sz w:val="22"/>
          <w:szCs w:val="22"/>
          <w:lang w:val="en-AU"/>
        </w:rPr>
        <w:t>C</w:t>
      </w:r>
      <w:r w:rsidR="00E17C58" w:rsidRPr="00B16B85">
        <w:rPr>
          <w:sz w:val="22"/>
          <w:szCs w:val="22"/>
          <w:lang w:val="en-AU"/>
        </w:rPr>
        <w:t>ode</w:t>
      </w:r>
      <w:r w:rsidR="00422280" w:rsidRPr="00B16B85">
        <w:rPr>
          <w:sz w:val="22"/>
          <w:szCs w:val="22"/>
          <w:lang w:val="en-AU"/>
        </w:rPr>
        <w:t xml:space="preserve"> after each release</w:t>
      </w:r>
      <w:r w:rsidR="00E17C58" w:rsidRPr="00B16B85">
        <w:rPr>
          <w:sz w:val="22"/>
          <w:szCs w:val="22"/>
          <w:lang w:val="en-AU"/>
        </w:rPr>
        <w:t>.</w:t>
      </w:r>
    </w:p>
    <w:p w14:paraId="25366F04" w14:textId="77777777" w:rsidR="008A7C7B" w:rsidRPr="00B16B85" w:rsidRDefault="008A7C7B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104D4359" w14:textId="77777777" w:rsidR="001010EC" w:rsidRPr="00B16B85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TIMELINE AND PROJECT REQUIREMENTS</w:t>
      </w:r>
    </w:p>
    <w:p w14:paraId="7F1D5B7C" w14:textId="77777777" w:rsidR="001010EC" w:rsidRPr="00B16B85" w:rsidRDefault="001010EC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244BA00E" w14:textId="64B9D7E2" w:rsidR="00252C1D" w:rsidRPr="00B16B85" w:rsidRDefault="00252C1D" w:rsidP="00F61720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The following scheme describes the </w:t>
      </w:r>
      <w:r w:rsidR="008A7C7B" w:rsidRPr="00B16B85">
        <w:rPr>
          <w:rFonts w:ascii="Times New Roman" w:hAnsi="Times New Roman"/>
          <w:sz w:val="22"/>
          <w:szCs w:val="22"/>
          <w:lang w:val="en-AU"/>
        </w:rPr>
        <w:t>timeline</w:t>
      </w:r>
      <w:r w:rsidRPr="00B16B85">
        <w:rPr>
          <w:rFonts w:ascii="Times New Roman" w:hAnsi="Times New Roman"/>
          <w:sz w:val="22"/>
          <w:szCs w:val="22"/>
          <w:lang w:val="en-AU"/>
        </w:rPr>
        <w:t xml:space="preserve"> of implementation.</w:t>
      </w:r>
    </w:p>
    <w:p w14:paraId="0448043E" w14:textId="77777777" w:rsidR="00352879" w:rsidRPr="00B16B85" w:rsidRDefault="00352879" w:rsidP="00252C1D">
      <w:pPr>
        <w:spacing w:line="276" w:lineRule="auto"/>
        <w:jc w:val="both"/>
        <w:rPr>
          <w:sz w:val="22"/>
          <w:szCs w:val="22"/>
          <w:lang w:val="en-AU"/>
        </w:rPr>
      </w:pPr>
    </w:p>
    <w:p w14:paraId="3A4E4F63" w14:textId="6EE413C8" w:rsidR="00422280" w:rsidRPr="00226195" w:rsidRDefault="001010EC" w:rsidP="00226195">
      <w:pPr>
        <w:spacing w:line="276" w:lineRule="auto"/>
        <w:ind w:firstLine="709"/>
        <w:jc w:val="both"/>
        <w:rPr>
          <w:b/>
          <w:bCs/>
          <w:sz w:val="22"/>
          <w:szCs w:val="22"/>
          <w:lang w:val="en-AU"/>
        </w:rPr>
      </w:pPr>
      <w:r w:rsidRPr="00226195">
        <w:rPr>
          <w:b/>
          <w:bCs/>
          <w:sz w:val="22"/>
          <w:szCs w:val="22"/>
          <w:lang w:val="en-AU"/>
        </w:rPr>
        <w:t xml:space="preserve">a) </w:t>
      </w:r>
      <w:r w:rsidR="00252C1D" w:rsidRPr="00226195">
        <w:rPr>
          <w:b/>
          <w:bCs/>
          <w:sz w:val="22"/>
          <w:szCs w:val="22"/>
          <w:lang w:val="en-AU"/>
        </w:rPr>
        <w:t xml:space="preserve">Alpha release: </w:t>
      </w:r>
    </w:p>
    <w:p w14:paraId="69485A7C" w14:textId="3C1DDD9F" w:rsidR="00252C1D" w:rsidRPr="00B16B85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Start</w:t>
      </w:r>
      <w:r w:rsidR="005678B5" w:rsidRPr="00B16B85">
        <w:rPr>
          <w:sz w:val="22"/>
          <w:szCs w:val="22"/>
          <w:lang w:val="en-AU"/>
        </w:rPr>
        <w:t xml:space="preserve"> date</w:t>
      </w:r>
      <w:r w:rsidRPr="00B16B85">
        <w:rPr>
          <w:sz w:val="22"/>
          <w:szCs w:val="22"/>
          <w:lang w:val="en-AU"/>
        </w:rPr>
        <w:t>:</w:t>
      </w:r>
      <w:r w:rsidR="004B7A65" w:rsidRPr="00B16B85">
        <w:rPr>
          <w:sz w:val="22"/>
          <w:szCs w:val="22"/>
          <w:lang w:val="en-AU"/>
        </w:rPr>
        <w:t xml:space="preserve"> 20</w:t>
      </w:r>
      <w:r w:rsidR="00B239E5" w:rsidRPr="00B16B85">
        <w:rPr>
          <w:sz w:val="22"/>
          <w:szCs w:val="22"/>
          <w:lang w:val="en-AU"/>
        </w:rPr>
        <w:t>th</w:t>
      </w:r>
      <w:r w:rsidR="004B7A65" w:rsidRPr="00B16B85">
        <w:rPr>
          <w:sz w:val="22"/>
          <w:szCs w:val="22"/>
          <w:lang w:val="en-AU"/>
        </w:rPr>
        <w:t xml:space="preserve"> March 2019</w:t>
      </w:r>
    </w:p>
    <w:p w14:paraId="6439C05E" w14:textId="3A0F14C5" w:rsidR="00D34E6B" w:rsidRPr="00B16B85" w:rsidRDefault="00252C1D" w:rsidP="00D34E6B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End</w:t>
      </w:r>
      <w:r w:rsidR="005678B5" w:rsidRPr="00B16B85">
        <w:rPr>
          <w:sz w:val="22"/>
          <w:szCs w:val="22"/>
          <w:lang w:val="en-AU"/>
        </w:rPr>
        <w:t xml:space="preserve"> date:</w:t>
      </w:r>
      <w:r w:rsidRPr="00B16B85">
        <w:rPr>
          <w:sz w:val="22"/>
          <w:szCs w:val="22"/>
          <w:lang w:val="en-AU"/>
        </w:rPr>
        <w:t xml:space="preserve"> </w:t>
      </w:r>
      <w:r w:rsidR="009F57D7" w:rsidRPr="00B16B85">
        <w:rPr>
          <w:sz w:val="22"/>
          <w:szCs w:val="22"/>
          <w:lang w:val="en-AU"/>
        </w:rPr>
        <w:t>29</w:t>
      </w:r>
      <w:r w:rsidR="00B239E5" w:rsidRPr="00B16B85">
        <w:rPr>
          <w:sz w:val="22"/>
          <w:szCs w:val="22"/>
          <w:lang w:val="en-AU"/>
        </w:rPr>
        <w:t>th</w:t>
      </w:r>
      <w:r w:rsidR="004B7A65" w:rsidRPr="00B16B85">
        <w:rPr>
          <w:sz w:val="22"/>
          <w:szCs w:val="22"/>
          <w:lang w:val="en-AU"/>
        </w:rPr>
        <w:t xml:space="preserve"> </w:t>
      </w:r>
      <w:r w:rsidR="00680A08" w:rsidRPr="00B16B85">
        <w:rPr>
          <w:sz w:val="22"/>
          <w:szCs w:val="22"/>
          <w:lang w:val="en-AU"/>
        </w:rPr>
        <w:t>May</w:t>
      </w:r>
      <w:r w:rsidR="004B7A65" w:rsidRPr="00B16B85">
        <w:rPr>
          <w:sz w:val="22"/>
          <w:szCs w:val="22"/>
          <w:lang w:val="en-AU"/>
        </w:rPr>
        <w:t xml:space="preserve"> 2019</w:t>
      </w:r>
    </w:p>
    <w:p w14:paraId="1B7B531E" w14:textId="211676E4" w:rsidR="00252C1D" w:rsidRDefault="007465C5" w:rsidP="00B16B85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Requirements </w:t>
      </w:r>
      <w:r w:rsidR="00252C1D" w:rsidRPr="00B16B85">
        <w:rPr>
          <w:sz w:val="22"/>
          <w:szCs w:val="22"/>
          <w:lang w:val="en-AU"/>
        </w:rPr>
        <w:t>to be developed:</w:t>
      </w:r>
      <w:r w:rsidR="005678B5" w:rsidRPr="00B16B85">
        <w:rPr>
          <w:sz w:val="22"/>
          <w:szCs w:val="22"/>
          <w:lang w:val="en-AU"/>
        </w:rPr>
        <w:t xml:space="preserve"> </w:t>
      </w:r>
    </w:p>
    <w:p w14:paraId="521C354E" w14:textId="77777777" w:rsidR="008B1F13" w:rsidRPr="008B1F13" w:rsidRDefault="008B1F13" w:rsidP="008B1F13">
      <w:pPr>
        <w:spacing w:line="276" w:lineRule="auto"/>
        <w:jc w:val="both"/>
        <w:rPr>
          <w:sz w:val="22"/>
          <w:szCs w:val="22"/>
          <w:lang w:val="en-AU"/>
        </w:rPr>
      </w:pPr>
    </w:p>
    <w:tbl>
      <w:tblPr>
        <w:tblW w:w="9750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709"/>
        <w:gridCol w:w="1700"/>
        <w:gridCol w:w="4254"/>
        <w:gridCol w:w="992"/>
        <w:gridCol w:w="850"/>
      </w:tblGrid>
      <w:tr w:rsidR="008B1F13" w14:paraId="77CAFD3B" w14:textId="77777777" w:rsidTr="008B1F13">
        <w:trPr>
          <w:trHeight w:val="9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A2A2297" w14:textId="77777777" w:rsidR="008B1F13" w:rsidRDefault="008B1F13">
            <w:pPr>
              <w:rPr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</w:rPr>
              <w:t>Release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3D7DF789" w14:textId="77777777" w:rsidR="008B1F13" w:rsidRDefault="008B1F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248E2634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 Story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C5C4DC9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C21215C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Priority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1E09C4AE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Time (days)</w:t>
            </w:r>
          </w:p>
        </w:tc>
      </w:tr>
      <w:tr w:rsidR="008B1F13" w14:paraId="3BBD723D" w14:textId="77777777" w:rsidTr="008B1F13">
        <w:trPr>
          <w:trHeight w:val="24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BF36" w14:textId="77777777" w:rsidR="008B1F13" w:rsidRDefault="008B1F13">
            <w:pPr>
              <w:rPr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Alpha  ICT</w:t>
            </w:r>
            <w:proofErr w:type="gramEnd"/>
            <w:r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6158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47EF" w14:textId="77777777" w:rsidR="008B1F13" w:rsidRDefault="008B1F13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274462EF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About COURSE PAL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CC4" w14:textId="2DED2AF4" w:rsidR="008B1F13" w:rsidRDefault="008D41D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8B1F13">
              <w:rPr>
                <w:rFonts w:cstheme="minorHAnsi"/>
              </w:rPr>
              <w:t>hort description about what this business is and its history and background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A55D" w14:textId="12FA3FC6" w:rsidR="00232F3A" w:rsidRDefault="00232F3A" w:rsidP="00232F3A">
            <w:pPr>
              <w:spacing w:line="276" w:lineRule="auto"/>
              <w:jc w:val="center"/>
              <w:rPr>
                <w:rFonts w:cstheme="minorHAnsi"/>
              </w:rPr>
            </w:pPr>
          </w:p>
          <w:p w14:paraId="208608B0" w14:textId="3AE2CFE7" w:rsidR="008B1F13" w:rsidRDefault="00232F3A" w:rsidP="00232F3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053A" w14:textId="0A459E49" w:rsidR="008B1F13" w:rsidRDefault="00232F3A" w:rsidP="00232F3A">
            <w:pPr>
              <w:spacing w:line="25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8B1F13" w14:paraId="406065AE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64C6" w14:textId="77777777" w:rsidR="008B1F13" w:rsidRDefault="008B1F13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FF3D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6BA6" w14:textId="77777777" w:rsidR="008B1F13" w:rsidRDefault="008B1F13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6C4AAC1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Login and Registration</w:t>
            </w:r>
          </w:p>
          <w:p w14:paraId="11D773E0" w14:textId="77777777" w:rsidR="008B1F13" w:rsidRDefault="008B1F13">
            <w:pPr>
              <w:spacing w:line="276" w:lineRule="auto"/>
              <w:rPr>
                <w:rFonts w:cstheme="minorHAnsi"/>
              </w:rPr>
            </w:pPr>
          </w:p>
          <w:p w14:paraId="11850FFA" w14:textId="77777777" w:rsidR="008B1F13" w:rsidRDefault="008B1F13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94C1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Login and Registration functionalities for new and existing users. A dashboard where all the previous user activities are there.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8D07" w14:textId="77777777" w:rsidR="008B1F13" w:rsidRDefault="008B1F13" w:rsidP="00232F3A">
            <w:pPr>
              <w:spacing w:line="276" w:lineRule="auto"/>
              <w:jc w:val="center"/>
              <w:rPr>
                <w:rFonts w:cstheme="minorHAnsi"/>
              </w:rPr>
            </w:pPr>
          </w:p>
          <w:p w14:paraId="511C0202" w14:textId="7F3A5154" w:rsidR="008B1F13" w:rsidRDefault="00232F3A" w:rsidP="00232F3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F6F8" w14:textId="57947CD1" w:rsidR="008B1F13" w:rsidRDefault="00232F3A" w:rsidP="00232F3A">
            <w:pPr>
              <w:spacing w:line="25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8B1F13" w14:paraId="7FD235D3" w14:textId="77777777" w:rsidTr="008B1F13">
        <w:trPr>
          <w:trHeight w:val="422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9907" w14:textId="77777777" w:rsidR="008B1F13" w:rsidRDefault="008B1F13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930F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8767" w14:textId="77777777" w:rsidR="008B1F13" w:rsidRDefault="008B1F13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Home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7C44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bar for finding courses/universities based on location selected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34AA" w14:textId="77777777" w:rsidR="008B1F13" w:rsidRDefault="008B1F13" w:rsidP="00232F3A">
            <w:pPr>
              <w:spacing w:line="276" w:lineRule="auto"/>
              <w:jc w:val="center"/>
              <w:rPr>
                <w:rFonts w:cstheme="minorHAnsi"/>
              </w:rPr>
            </w:pPr>
          </w:p>
          <w:p w14:paraId="240A302E" w14:textId="77777777" w:rsidR="008B1F13" w:rsidRDefault="008B1F13" w:rsidP="00232F3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270F" w14:textId="74DA7F61" w:rsidR="008B1F13" w:rsidRDefault="00232F3A" w:rsidP="00232F3A">
            <w:pPr>
              <w:spacing w:line="25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8B1F13" w14:paraId="69D78239" w14:textId="77777777" w:rsidTr="008B1F13">
        <w:trPr>
          <w:trHeight w:val="1134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7D584" w14:textId="77777777" w:rsidR="008B1F13" w:rsidRDefault="008B1F13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6F827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C9C8" w14:textId="77777777" w:rsidR="008B1F13" w:rsidRDefault="008B1F13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Adding Filters to Search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E0CA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Below Search bar we should display filter for Campus and fees Range, with Apply button at bottom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92CB" w14:textId="77777777" w:rsidR="00232F3A" w:rsidRDefault="00232F3A" w:rsidP="00232F3A">
            <w:pPr>
              <w:spacing w:line="276" w:lineRule="auto"/>
              <w:jc w:val="center"/>
              <w:rPr>
                <w:rFonts w:cstheme="minorHAnsi"/>
              </w:rPr>
            </w:pPr>
          </w:p>
          <w:p w14:paraId="3FAB64C6" w14:textId="4E9A1111" w:rsidR="008B1F13" w:rsidRDefault="00232F3A" w:rsidP="00232F3A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5CD08" w14:textId="04E216F5" w:rsidR="008B1F13" w:rsidRDefault="00232F3A" w:rsidP="00232F3A">
            <w:pPr>
              <w:spacing w:line="25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8B1F13" w14:paraId="398357B0" w14:textId="77777777" w:rsidTr="008B1F13">
        <w:trPr>
          <w:trHeight w:val="632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A824" w14:textId="77777777" w:rsidR="008B1F13" w:rsidRDefault="008B1F13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21FA" w14:textId="77777777" w:rsidR="008B1F13" w:rsidRDefault="008B1F13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56CD" w14:textId="77777777" w:rsidR="008B1F13" w:rsidRDefault="008B1F13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Contact Us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CE4B" w14:textId="77777777" w:rsidR="008B1F13" w:rsidRDefault="008B1F1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Social media Profiles and Contact details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C23A" w14:textId="0CA86D48" w:rsidR="008B1F13" w:rsidRDefault="00232F3A" w:rsidP="00232F3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600A4" w14:textId="7A737528" w:rsidR="008B1F13" w:rsidRDefault="00232F3A" w:rsidP="00232F3A">
            <w:pPr>
              <w:spacing w:line="252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14:paraId="5AD5E7A3" w14:textId="77777777" w:rsidR="00816BC7" w:rsidRPr="00B16B85" w:rsidRDefault="00816BC7" w:rsidP="00252C1D">
      <w:pPr>
        <w:spacing w:line="276" w:lineRule="auto"/>
        <w:jc w:val="both"/>
        <w:rPr>
          <w:sz w:val="22"/>
          <w:szCs w:val="22"/>
          <w:lang w:val="en-AU"/>
        </w:rPr>
      </w:pPr>
    </w:p>
    <w:p w14:paraId="19C0D537" w14:textId="2A122E73" w:rsidR="00422280" w:rsidRPr="00226195" w:rsidRDefault="001010EC" w:rsidP="00226195">
      <w:pPr>
        <w:spacing w:line="276" w:lineRule="auto"/>
        <w:ind w:firstLine="709"/>
        <w:jc w:val="both"/>
        <w:rPr>
          <w:b/>
          <w:bCs/>
          <w:sz w:val="22"/>
          <w:szCs w:val="22"/>
          <w:lang w:val="en-AU"/>
        </w:rPr>
      </w:pPr>
      <w:r w:rsidRPr="00226195">
        <w:rPr>
          <w:b/>
          <w:bCs/>
          <w:sz w:val="22"/>
          <w:szCs w:val="22"/>
          <w:lang w:val="en-AU"/>
        </w:rPr>
        <w:t xml:space="preserve">b) </w:t>
      </w:r>
      <w:r w:rsidR="005678B5" w:rsidRPr="00226195">
        <w:rPr>
          <w:b/>
          <w:bCs/>
          <w:sz w:val="22"/>
          <w:szCs w:val="22"/>
          <w:lang w:val="en-AU"/>
        </w:rPr>
        <w:t xml:space="preserve">Beta and </w:t>
      </w:r>
      <w:r w:rsidR="00252C1D" w:rsidRPr="00226195">
        <w:rPr>
          <w:b/>
          <w:bCs/>
          <w:sz w:val="22"/>
          <w:szCs w:val="22"/>
          <w:lang w:val="en-AU"/>
        </w:rPr>
        <w:t xml:space="preserve">Final release: </w:t>
      </w:r>
    </w:p>
    <w:p w14:paraId="15C05A54" w14:textId="6097A7AA" w:rsidR="00252C1D" w:rsidRPr="00B16B85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Start</w:t>
      </w:r>
      <w:r w:rsidR="005678B5" w:rsidRPr="00B16B85">
        <w:rPr>
          <w:sz w:val="22"/>
          <w:szCs w:val="22"/>
          <w:lang w:val="en-AU"/>
        </w:rPr>
        <w:t xml:space="preserve"> date</w:t>
      </w:r>
      <w:r w:rsidRPr="00B16B85">
        <w:rPr>
          <w:sz w:val="22"/>
          <w:szCs w:val="22"/>
          <w:lang w:val="en-AU"/>
        </w:rPr>
        <w:t>:</w:t>
      </w:r>
      <w:r w:rsidR="00C2491F" w:rsidRPr="00B16B85">
        <w:rPr>
          <w:sz w:val="22"/>
          <w:szCs w:val="22"/>
          <w:lang w:val="en-AU"/>
        </w:rPr>
        <w:t xml:space="preserve"> 1</w:t>
      </w:r>
      <w:r w:rsidR="00C0267B">
        <w:rPr>
          <w:sz w:val="22"/>
          <w:szCs w:val="22"/>
          <w:lang w:val="en-AU"/>
        </w:rPr>
        <w:t>5</w:t>
      </w:r>
      <w:r w:rsidR="00C2491F" w:rsidRPr="00B16B85">
        <w:rPr>
          <w:sz w:val="22"/>
          <w:szCs w:val="22"/>
          <w:lang w:val="en-AU"/>
        </w:rPr>
        <w:t xml:space="preserve"> July 2019</w:t>
      </w:r>
    </w:p>
    <w:p w14:paraId="0F55F69A" w14:textId="0A530F92" w:rsidR="00252C1D" w:rsidRPr="00B16B85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>End</w:t>
      </w:r>
      <w:r w:rsidR="005678B5" w:rsidRPr="00B16B85">
        <w:rPr>
          <w:sz w:val="22"/>
          <w:szCs w:val="22"/>
          <w:lang w:val="en-AU"/>
        </w:rPr>
        <w:t xml:space="preserve"> date:</w:t>
      </w:r>
      <w:r w:rsidRPr="00B16B85">
        <w:rPr>
          <w:sz w:val="22"/>
          <w:szCs w:val="22"/>
          <w:lang w:val="en-AU"/>
        </w:rPr>
        <w:t xml:space="preserve"> </w:t>
      </w:r>
      <w:r w:rsidR="0078023B">
        <w:rPr>
          <w:sz w:val="22"/>
          <w:szCs w:val="22"/>
          <w:lang w:val="en-AU"/>
        </w:rPr>
        <w:t>2</w:t>
      </w:r>
      <w:r w:rsidR="00C0267B">
        <w:rPr>
          <w:sz w:val="22"/>
          <w:szCs w:val="22"/>
          <w:lang w:val="en-AU"/>
        </w:rPr>
        <w:t>7</w:t>
      </w:r>
      <w:r w:rsidR="0078023B">
        <w:rPr>
          <w:sz w:val="22"/>
          <w:szCs w:val="22"/>
          <w:lang w:val="en-AU"/>
        </w:rPr>
        <w:t xml:space="preserve"> Sept</w:t>
      </w:r>
      <w:r w:rsidR="00163F91" w:rsidRPr="00B16B85">
        <w:rPr>
          <w:sz w:val="22"/>
          <w:szCs w:val="22"/>
          <w:lang w:val="en-AU"/>
        </w:rPr>
        <w:t xml:space="preserve"> 2019</w:t>
      </w:r>
      <w:r w:rsidR="00C2491F" w:rsidRPr="00B16B85">
        <w:rPr>
          <w:sz w:val="22"/>
          <w:szCs w:val="22"/>
          <w:lang w:val="en-AU"/>
        </w:rPr>
        <w:t xml:space="preserve"> </w:t>
      </w:r>
    </w:p>
    <w:p w14:paraId="73F502BF" w14:textId="24F047CD" w:rsidR="00C2491F" w:rsidRPr="00B16B85" w:rsidRDefault="007465C5" w:rsidP="00C2491F">
      <w:pPr>
        <w:pStyle w:val="ListParagraph"/>
        <w:numPr>
          <w:ilvl w:val="0"/>
          <w:numId w:val="23"/>
        </w:numPr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Requirements to be developed: </w:t>
      </w:r>
    </w:p>
    <w:p w14:paraId="30FF4410" w14:textId="389934F8" w:rsidR="006A5AFF" w:rsidRPr="00B16B85" w:rsidRDefault="006A5AFF" w:rsidP="006A5AFF">
      <w:pPr>
        <w:spacing w:line="276" w:lineRule="auto"/>
        <w:jc w:val="both"/>
        <w:rPr>
          <w:sz w:val="22"/>
          <w:szCs w:val="22"/>
          <w:lang w:val="en-AU"/>
        </w:rPr>
      </w:pPr>
    </w:p>
    <w:tbl>
      <w:tblPr>
        <w:tblW w:w="9750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709"/>
        <w:gridCol w:w="1700"/>
        <w:gridCol w:w="4254"/>
        <w:gridCol w:w="992"/>
        <w:gridCol w:w="850"/>
      </w:tblGrid>
      <w:tr w:rsidR="008B1F13" w14:paraId="55B19E94" w14:textId="77777777" w:rsidTr="008B1F13">
        <w:trPr>
          <w:trHeight w:val="9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7BA02A64" w14:textId="77777777" w:rsidR="008B1F13" w:rsidRDefault="008B1F13">
            <w:pPr>
              <w:rPr>
                <w:color w:val="FFFFFF" w:themeColor="background1"/>
                <w:lang w:val="en-AU"/>
              </w:rPr>
            </w:pPr>
            <w:r>
              <w:rPr>
                <w:b/>
                <w:color w:val="FFFFFF" w:themeColor="background1"/>
              </w:rPr>
              <w:t>Release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4A8742CD" w14:textId="77777777" w:rsidR="008B1F13" w:rsidRDefault="008B1F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421A91B5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 Story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1054A16D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19C18FD1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Priority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14:paraId="31B707C3" w14:textId="77777777" w:rsidR="008B1F13" w:rsidRDefault="008B1F13">
            <w:pPr>
              <w:spacing w:line="252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Time (days)</w:t>
            </w:r>
          </w:p>
        </w:tc>
      </w:tr>
      <w:tr w:rsidR="008B1F13" w14:paraId="6AE6E9C1" w14:textId="77777777" w:rsidTr="008B1F13">
        <w:trPr>
          <w:trHeight w:val="240"/>
        </w:trPr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6C55" w14:textId="3350D300" w:rsidR="008B1F13" w:rsidRDefault="008B1F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Beta ICT1</w:t>
            </w:r>
            <w:r>
              <w:rPr>
                <w:b/>
                <w:color w:val="000000" w:themeColor="text1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C72D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3026F" w14:textId="77777777" w:rsidR="008B1F13" w:rsidRDefault="008B1F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Creating User Dash Board 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242E" w14:textId="77777777" w:rsidR="008B1F13" w:rsidRDefault="008B1F13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It is a collection of Dashboard Widgets like Courses, Legal Services, Explore, Meet Friend and Community.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D9F7" w14:textId="77777777" w:rsidR="008B1F13" w:rsidRDefault="008B1F13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D018" w14:textId="42B56462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DF1063" w14:paraId="2CF81EF5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36E1" w14:textId="77777777" w:rsidR="00DF1063" w:rsidRDefault="00DF106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0E9B" w14:textId="3EBB71A1" w:rsidR="00DF106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4B58" w14:textId="0017EE22" w:rsidR="00DF1063" w:rsidRDefault="007802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and Apply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2C55" w14:textId="52611031" w:rsidR="00DF1063" w:rsidRDefault="007802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From the feature implemented in ICT-1, after searching universities and courses, students can apply to universities using application form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003" w14:textId="773B8996" w:rsidR="00DF106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676B" w14:textId="43D8EB27" w:rsidR="00DF106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B1F13" w14:paraId="472E3BF1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2846E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386A" w14:textId="1803730A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2D25" w14:textId="77777777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Field in Courses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E159" w14:textId="77777777" w:rsidR="008B1F13" w:rsidRDefault="008B1F13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To implement sub categories under Course section like Bookmarks, Applied/Enquire, Active Applications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E560" w14:textId="01BD3E71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901B" w14:textId="324F4914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B1F13" w14:paraId="3D278A11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5D84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60FA" w14:textId="428F65FE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B1F13">
              <w:rPr>
                <w:color w:val="000000" w:themeColor="text1"/>
              </w:rPr>
              <w:t>.1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305C" w14:textId="1DF31C12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Bookmarks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595" w14:textId="19EF9525" w:rsidR="008B1F13" w:rsidRDefault="008B1F13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can bookmark any visited page of universities where he/she finds it important for future reference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DF01" w14:textId="063B51D1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F62A" w14:textId="645743A8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B1F13" w14:paraId="1D88D71E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74E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CA6C" w14:textId="07D7E92D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B1F13">
              <w:rPr>
                <w:color w:val="000000" w:themeColor="text1"/>
              </w:rPr>
              <w:t>.2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57F8" w14:textId="1688E223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Applied List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8A8D" w14:textId="7937D618" w:rsidR="008B1F13" w:rsidRDefault="008B1F13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  <w:r w:rsidR="00DF1063">
              <w:rPr>
                <w:rFonts w:cstheme="minorHAnsi"/>
              </w:rPr>
              <w:t xml:space="preserve"> show the list of universities and course that he/she has applied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2BAD" w14:textId="237F30D7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4743" w14:textId="02CB7840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B1F13" w14:paraId="7615CF29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C632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329A" w14:textId="38A4C44F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B1F13">
              <w:rPr>
                <w:color w:val="000000" w:themeColor="text1"/>
              </w:rPr>
              <w:t>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E789" w14:textId="04571B09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Enquired List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1EFA" w14:textId="04BAE48F" w:rsidR="008B1F13" w:rsidRDefault="00DF1063">
            <w:pPr>
              <w:rPr>
                <w:rFonts w:cstheme="minorHAnsi"/>
              </w:rPr>
            </w:pPr>
            <w:r>
              <w:rPr>
                <w:rFonts w:cstheme="minorHAnsi"/>
              </w:rPr>
              <w:t>To show the list of universities and course that he/she has enquired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3D1A" w14:textId="3BAE88C6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F7F2" w14:textId="2137A756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B1F13" w14:paraId="3AF31E99" w14:textId="77777777" w:rsidTr="008B1F13">
        <w:trPr>
          <w:trHeight w:val="240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4144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8FA4" w14:textId="78BB4EB6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B1F13">
              <w:rPr>
                <w:color w:val="000000" w:themeColor="text1"/>
              </w:rPr>
              <w:t>.4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5A6C" w14:textId="456E9719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 Application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D05B" w14:textId="08851140" w:rsidR="008B1F13" w:rsidRDefault="00DF1063">
            <w:pPr>
              <w:rPr>
                <w:rFonts w:cstheme="minorHAnsi"/>
              </w:rPr>
            </w:pPr>
            <w:r>
              <w:rPr>
                <w:rFonts w:cstheme="minorHAnsi"/>
              </w:rPr>
              <w:t>To show list of universities and course for which universities has started processing the application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F4EB" w14:textId="77C8905D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CE9D" w14:textId="6F1B44F0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B1F13" w14:paraId="7D6D8B8F" w14:textId="77777777" w:rsidTr="008B1F13">
        <w:trPr>
          <w:trHeight w:val="422"/>
        </w:trPr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E681D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F906" w14:textId="38EFE5AC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A48DF" w14:textId="77777777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Legal Services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9038" w14:textId="77777777" w:rsidR="008B1F13" w:rsidRDefault="008B1F13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All Student Visa related information will be displayed on app which will help student to process the application further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7BD4" w14:textId="2B5094AD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326F" w14:textId="77777777" w:rsidR="008B1F13" w:rsidRDefault="008B1F1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B1F13" w14:paraId="0180136E" w14:textId="77777777" w:rsidTr="008B1F13">
        <w:trPr>
          <w:trHeight w:val="422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FF8D6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A2EBE" w14:textId="5DCEE006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FF262" w14:textId="77777777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Explore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7EC2" w14:textId="77777777" w:rsidR="008B1F13" w:rsidRDefault="008B1F13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Several Events information is there by which students can become a part of those.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9432" w14:textId="0149B29C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1317" w14:textId="096FC05F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B1F13" w14:paraId="4BBB8A41" w14:textId="77777777" w:rsidTr="008B1F13">
        <w:trPr>
          <w:trHeight w:val="422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0DAC" w14:textId="77777777" w:rsidR="008B1F13" w:rsidRDefault="008B1F13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7477E" w14:textId="7DEF7F40" w:rsidR="008B1F13" w:rsidRDefault="00DF10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811C" w14:textId="77777777" w:rsidR="008B1F13" w:rsidRDefault="008B1F13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Meet Friend and Communities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037" w14:textId="77777777" w:rsidR="008B1F13" w:rsidRDefault="008B1F13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Connecting people and communities who installed the app to seek help.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C02F" w14:textId="19731472" w:rsidR="008B1F13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E7DC3" w14:textId="77777777" w:rsidR="008B1F13" w:rsidRDefault="008B1F1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26195" w14:paraId="0EF336A8" w14:textId="77777777" w:rsidTr="008B1F13">
        <w:trPr>
          <w:trHeight w:val="422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4B4E" w14:textId="77777777" w:rsidR="00226195" w:rsidRDefault="00226195">
            <w:pPr>
              <w:rPr>
                <w:b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D132" w14:textId="23848E3E" w:rsidR="00226195" w:rsidRDefault="002261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272F" w14:textId="7845A4D9" w:rsidR="00226195" w:rsidRDefault="00226195">
            <w:pPr>
              <w:spacing w:line="252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Functional Testing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FC82" w14:textId="429AFFAA" w:rsidR="00226195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test </w:t>
            </w:r>
            <w:r w:rsidR="00344677">
              <w:rPr>
                <w:rFonts w:cstheme="minorHAnsi"/>
              </w:rPr>
              <w:t>all functionalities from start to end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D72C" w14:textId="2E27BF91" w:rsidR="00226195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BEA" w14:textId="6D430C30" w:rsidR="00226195" w:rsidRDefault="00226195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6891EFF3" w14:textId="77777777" w:rsidR="006A5AFF" w:rsidRPr="00B16B85" w:rsidRDefault="006A5AFF" w:rsidP="006A5AFF">
      <w:pPr>
        <w:spacing w:line="276" w:lineRule="auto"/>
        <w:jc w:val="both"/>
        <w:rPr>
          <w:sz w:val="22"/>
          <w:szCs w:val="22"/>
          <w:lang w:val="en-AU"/>
        </w:rPr>
      </w:pPr>
    </w:p>
    <w:p w14:paraId="158A3430" w14:textId="47ABB0DB" w:rsidR="00BC0B41" w:rsidRPr="00DF1063" w:rsidRDefault="00C2491F" w:rsidP="00DF1063">
      <w:pPr>
        <w:pStyle w:val="ListParagraph"/>
        <w:spacing w:line="276" w:lineRule="auto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 </w:t>
      </w:r>
    </w:p>
    <w:p w14:paraId="223155CE" w14:textId="77777777" w:rsidR="00DA6931" w:rsidRPr="00B16B85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BUDGET</w:t>
      </w:r>
    </w:p>
    <w:p w14:paraId="59B57C01" w14:textId="77777777" w:rsidR="001C78BA" w:rsidRPr="00B16B85" w:rsidRDefault="001C78BA" w:rsidP="00252C1D">
      <w:pPr>
        <w:pStyle w:val="ListParagraph"/>
        <w:spacing w:line="276" w:lineRule="auto"/>
        <w:ind w:left="360" w:firstLine="360"/>
        <w:jc w:val="both"/>
        <w:rPr>
          <w:sz w:val="22"/>
          <w:szCs w:val="22"/>
          <w:lang w:val="en-AU"/>
        </w:rPr>
      </w:pPr>
    </w:p>
    <w:p w14:paraId="226306BC" w14:textId="77777777" w:rsidR="0063530D" w:rsidRPr="00B16B85" w:rsidRDefault="001C78BA" w:rsidP="001C78BA">
      <w:pPr>
        <w:pStyle w:val="ListParagraph"/>
        <w:spacing w:line="276" w:lineRule="auto"/>
        <w:ind w:left="0" w:firstLine="709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a) </w:t>
      </w:r>
      <w:r w:rsidR="00352879" w:rsidRPr="00B16B85">
        <w:rPr>
          <w:sz w:val="22"/>
          <w:szCs w:val="22"/>
          <w:lang w:val="en-AU"/>
        </w:rPr>
        <w:t>The d</w:t>
      </w:r>
      <w:r w:rsidR="00E55C72" w:rsidRPr="00B16B85">
        <w:rPr>
          <w:sz w:val="22"/>
          <w:szCs w:val="22"/>
          <w:lang w:val="en-AU"/>
        </w:rPr>
        <w:t>eliverables</w:t>
      </w:r>
      <w:r w:rsidR="002C389D" w:rsidRPr="00B16B85">
        <w:rPr>
          <w:sz w:val="22"/>
          <w:szCs w:val="22"/>
          <w:lang w:val="en-AU"/>
        </w:rPr>
        <w:t xml:space="preserve"> </w:t>
      </w:r>
      <w:r w:rsidR="00180781" w:rsidRPr="00B16B85">
        <w:rPr>
          <w:sz w:val="22"/>
          <w:szCs w:val="22"/>
          <w:lang w:val="en-AU"/>
        </w:rPr>
        <w:t>are</w:t>
      </w:r>
      <w:r w:rsidR="00E55C72" w:rsidRPr="00B16B85">
        <w:rPr>
          <w:sz w:val="22"/>
          <w:szCs w:val="22"/>
          <w:lang w:val="en-AU"/>
        </w:rPr>
        <w:t xml:space="preserve"> </w:t>
      </w:r>
      <w:r w:rsidR="002C389D" w:rsidRPr="00B16B85">
        <w:rPr>
          <w:sz w:val="22"/>
          <w:szCs w:val="22"/>
          <w:lang w:val="en-AU"/>
        </w:rPr>
        <w:t>offered</w:t>
      </w:r>
      <w:r w:rsidR="00E55C72" w:rsidRPr="00B16B85">
        <w:rPr>
          <w:sz w:val="22"/>
          <w:szCs w:val="22"/>
          <w:lang w:val="en-AU"/>
        </w:rPr>
        <w:t xml:space="preserve"> free of charge by the James Cook University Brisbane</w:t>
      </w:r>
      <w:r w:rsidR="00180781" w:rsidRPr="00B16B85">
        <w:rPr>
          <w:sz w:val="22"/>
          <w:szCs w:val="22"/>
          <w:lang w:val="en-AU"/>
        </w:rPr>
        <w:t xml:space="preserve"> to the Client</w:t>
      </w:r>
      <w:r w:rsidR="009C0433" w:rsidRPr="00B16B85">
        <w:rPr>
          <w:sz w:val="22"/>
          <w:szCs w:val="22"/>
          <w:lang w:val="en-AU"/>
        </w:rPr>
        <w:t xml:space="preserve"> through the work of the Developers</w:t>
      </w:r>
      <w:r w:rsidR="00E55C72" w:rsidRPr="00B16B85">
        <w:rPr>
          <w:sz w:val="22"/>
          <w:szCs w:val="22"/>
          <w:lang w:val="en-AU"/>
        </w:rPr>
        <w:t xml:space="preserve">. </w:t>
      </w:r>
      <w:r w:rsidR="006A0208" w:rsidRPr="00B16B85">
        <w:rPr>
          <w:sz w:val="22"/>
          <w:szCs w:val="22"/>
          <w:lang w:val="en-AU"/>
        </w:rPr>
        <w:t>The</w:t>
      </w:r>
      <w:r w:rsidR="00E55C72" w:rsidRPr="00B16B85">
        <w:rPr>
          <w:sz w:val="22"/>
          <w:szCs w:val="22"/>
          <w:lang w:val="en-AU"/>
        </w:rPr>
        <w:t xml:space="preserve"> </w:t>
      </w:r>
      <w:r w:rsidR="002C389D" w:rsidRPr="00B16B85">
        <w:rPr>
          <w:sz w:val="22"/>
          <w:szCs w:val="22"/>
          <w:lang w:val="en-AU"/>
        </w:rPr>
        <w:t>C</w:t>
      </w:r>
      <w:r w:rsidR="00E55C72" w:rsidRPr="00B16B85">
        <w:rPr>
          <w:sz w:val="22"/>
          <w:szCs w:val="22"/>
          <w:lang w:val="en-AU"/>
        </w:rPr>
        <w:t xml:space="preserve">lient </w:t>
      </w:r>
      <w:r w:rsidR="006A0208" w:rsidRPr="00B16B85">
        <w:rPr>
          <w:sz w:val="22"/>
          <w:szCs w:val="22"/>
          <w:lang w:val="en-AU"/>
        </w:rPr>
        <w:t xml:space="preserve">may </w:t>
      </w:r>
      <w:r w:rsidR="002C389D" w:rsidRPr="00B16B85">
        <w:rPr>
          <w:sz w:val="22"/>
          <w:szCs w:val="22"/>
          <w:lang w:val="en-AU"/>
        </w:rPr>
        <w:t>request</w:t>
      </w:r>
      <w:r w:rsidR="00E32959" w:rsidRPr="00B16B85">
        <w:rPr>
          <w:sz w:val="22"/>
          <w:szCs w:val="22"/>
          <w:lang w:val="en-AU"/>
        </w:rPr>
        <w:t xml:space="preserve"> </w:t>
      </w:r>
      <w:r w:rsidR="00180781" w:rsidRPr="00B16B85">
        <w:rPr>
          <w:sz w:val="22"/>
          <w:szCs w:val="22"/>
          <w:lang w:val="en-AU"/>
        </w:rPr>
        <w:t>the</w:t>
      </w:r>
      <w:r w:rsidR="00E32959" w:rsidRPr="00B16B85">
        <w:rPr>
          <w:sz w:val="22"/>
          <w:szCs w:val="22"/>
          <w:lang w:val="en-AU"/>
        </w:rPr>
        <w:t xml:space="preserve"> </w:t>
      </w:r>
      <w:r w:rsidR="00180781" w:rsidRPr="00B16B85">
        <w:rPr>
          <w:sz w:val="22"/>
          <w:szCs w:val="22"/>
          <w:lang w:val="en-AU"/>
        </w:rPr>
        <w:t>implementation of</w:t>
      </w:r>
      <w:r w:rsidR="00E32959" w:rsidRPr="00B16B85">
        <w:rPr>
          <w:sz w:val="22"/>
          <w:szCs w:val="22"/>
          <w:lang w:val="en-AU"/>
        </w:rPr>
        <w:t xml:space="preserve"> </w:t>
      </w:r>
      <w:r w:rsidR="00352879" w:rsidRPr="00B16B85">
        <w:rPr>
          <w:sz w:val="22"/>
          <w:szCs w:val="22"/>
          <w:lang w:val="en-AU"/>
        </w:rPr>
        <w:t>requirements that are excluded from the list above</w:t>
      </w:r>
      <w:r w:rsidR="006A0208" w:rsidRPr="00B16B85">
        <w:rPr>
          <w:sz w:val="22"/>
          <w:szCs w:val="22"/>
          <w:lang w:val="en-AU"/>
        </w:rPr>
        <w:t>, but this is subject to payment</w:t>
      </w:r>
      <w:r w:rsidR="00292CC0" w:rsidRPr="00B16B85">
        <w:rPr>
          <w:sz w:val="22"/>
          <w:szCs w:val="22"/>
          <w:lang w:val="en-AU"/>
        </w:rPr>
        <w:t xml:space="preserve"> as further negotiated</w:t>
      </w:r>
      <w:r w:rsidR="006A0208" w:rsidRPr="00B16B85">
        <w:rPr>
          <w:sz w:val="22"/>
          <w:szCs w:val="22"/>
          <w:lang w:val="en-AU"/>
        </w:rPr>
        <w:t>.</w:t>
      </w:r>
    </w:p>
    <w:p w14:paraId="4C062201" w14:textId="77777777" w:rsidR="00352879" w:rsidRPr="00B16B85" w:rsidRDefault="00352879" w:rsidP="00252C1D">
      <w:pPr>
        <w:pStyle w:val="ListParagraph"/>
        <w:spacing w:line="276" w:lineRule="auto"/>
        <w:ind w:left="360" w:firstLine="360"/>
        <w:jc w:val="both"/>
        <w:rPr>
          <w:sz w:val="22"/>
          <w:szCs w:val="22"/>
          <w:lang w:val="en-AU"/>
        </w:rPr>
      </w:pPr>
    </w:p>
    <w:p w14:paraId="225353B0" w14:textId="66BA0403" w:rsidR="00292CC0" w:rsidRPr="00B16B85" w:rsidRDefault="001C78BA" w:rsidP="001C78BA">
      <w:pPr>
        <w:pStyle w:val="ListParagraph"/>
        <w:spacing w:line="276" w:lineRule="auto"/>
        <w:ind w:left="0" w:firstLine="709"/>
        <w:jc w:val="both"/>
        <w:rPr>
          <w:sz w:val="22"/>
          <w:szCs w:val="22"/>
          <w:lang w:val="en-AU"/>
        </w:rPr>
      </w:pPr>
      <w:r w:rsidRPr="00B16B85">
        <w:rPr>
          <w:sz w:val="22"/>
          <w:szCs w:val="22"/>
          <w:lang w:val="en-AU"/>
        </w:rPr>
        <w:t xml:space="preserve">b) </w:t>
      </w:r>
      <w:r w:rsidR="00292CC0" w:rsidRPr="00B16B85">
        <w:rPr>
          <w:sz w:val="22"/>
          <w:szCs w:val="22"/>
          <w:lang w:val="en-AU"/>
        </w:rPr>
        <w:t xml:space="preserve">Any </w:t>
      </w:r>
      <w:r w:rsidR="00B16B85" w:rsidRPr="00B16B85">
        <w:rPr>
          <w:sz w:val="22"/>
          <w:szCs w:val="22"/>
          <w:lang w:val="en-AU"/>
        </w:rPr>
        <w:t>third-party</w:t>
      </w:r>
      <w:r w:rsidR="00292CC0" w:rsidRPr="00B16B85">
        <w:rPr>
          <w:sz w:val="22"/>
          <w:szCs w:val="22"/>
          <w:lang w:val="en-AU"/>
        </w:rPr>
        <w:t xml:space="preserve"> resources</w:t>
      </w:r>
      <w:r w:rsidR="00BC0B41" w:rsidRPr="00B16B85">
        <w:rPr>
          <w:sz w:val="22"/>
          <w:szCs w:val="22"/>
          <w:lang w:val="en-AU"/>
        </w:rPr>
        <w:t xml:space="preserve"> which are not freely available</w:t>
      </w:r>
      <w:r w:rsidR="00292CC0" w:rsidRPr="00B16B85">
        <w:rPr>
          <w:sz w:val="22"/>
          <w:szCs w:val="22"/>
          <w:lang w:val="en-AU"/>
        </w:rPr>
        <w:t>, such as templates, images, SSL certificates, licenses</w:t>
      </w:r>
      <w:r w:rsidR="00252C1D" w:rsidRPr="00B16B85">
        <w:rPr>
          <w:sz w:val="22"/>
          <w:szCs w:val="22"/>
          <w:lang w:val="en-AU"/>
        </w:rPr>
        <w:t>, etc</w:t>
      </w:r>
      <w:r w:rsidR="00292CC0" w:rsidRPr="00B16B85">
        <w:rPr>
          <w:sz w:val="22"/>
          <w:szCs w:val="22"/>
          <w:lang w:val="en-AU"/>
        </w:rPr>
        <w:t xml:space="preserve"> are to be </w:t>
      </w:r>
      <w:r w:rsidR="000D3615" w:rsidRPr="00B16B85">
        <w:rPr>
          <w:sz w:val="22"/>
          <w:szCs w:val="22"/>
          <w:lang w:val="en-AU"/>
        </w:rPr>
        <w:t xml:space="preserve">purchased and </w:t>
      </w:r>
      <w:r w:rsidR="00292CC0" w:rsidRPr="00B16B85">
        <w:rPr>
          <w:sz w:val="22"/>
          <w:szCs w:val="22"/>
          <w:lang w:val="en-AU"/>
        </w:rPr>
        <w:t>delivered by the Client.</w:t>
      </w:r>
    </w:p>
    <w:p w14:paraId="71BE39D0" w14:textId="77777777" w:rsidR="006D3387" w:rsidRPr="00B16B85" w:rsidRDefault="006D3387" w:rsidP="00CF1131">
      <w:pPr>
        <w:pStyle w:val="ListParagraph"/>
        <w:spacing w:line="276" w:lineRule="auto"/>
        <w:jc w:val="both"/>
        <w:rPr>
          <w:sz w:val="22"/>
          <w:szCs w:val="22"/>
          <w:lang w:val="en-AU"/>
        </w:rPr>
      </w:pPr>
    </w:p>
    <w:p w14:paraId="1065D30F" w14:textId="77777777" w:rsidR="008A7C7B" w:rsidRPr="00B16B85" w:rsidRDefault="008A7C7B" w:rsidP="00816BC7">
      <w:pPr>
        <w:spacing w:line="276" w:lineRule="auto"/>
        <w:jc w:val="both"/>
        <w:rPr>
          <w:sz w:val="22"/>
          <w:szCs w:val="22"/>
          <w:lang w:val="en-AU"/>
        </w:rPr>
      </w:pPr>
    </w:p>
    <w:p w14:paraId="4A335D20" w14:textId="77777777" w:rsidR="00DA6931" w:rsidRPr="00B16B85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Times New Roman" w:hAnsi="Times New Roman"/>
          <w:bCs/>
          <w:sz w:val="22"/>
          <w:szCs w:val="22"/>
          <w:lang w:val="en-AU"/>
        </w:rPr>
      </w:pPr>
      <w:r w:rsidRPr="00B16B85">
        <w:rPr>
          <w:rFonts w:ascii="Times New Roman" w:hAnsi="Times New Roman"/>
          <w:bCs/>
          <w:sz w:val="22"/>
          <w:szCs w:val="22"/>
          <w:lang w:val="en-AU"/>
        </w:rPr>
        <w:t>INTELLECTUAL PROPERTY</w:t>
      </w:r>
    </w:p>
    <w:p w14:paraId="2F886DCA" w14:textId="77777777" w:rsidR="001C78BA" w:rsidRPr="00B16B85" w:rsidRDefault="001C78BA" w:rsidP="00AF4B86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1FE8BE12" w14:textId="77777777" w:rsidR="006E128F" w:rsidRPr="00B16B85" w:rsidRDefault="001C78BA" w:rsidP="00AF4B86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a) 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>Any idea or deliverable emerged during the implemen</w:t>
      </w:r>
      <w:r w:rsidR="00422280" w:rsidRPr="00B16B85">
        <w:rPr>
          <w:rFonts w:ascii="Times New Roman" w:hAnsi="Times New Roman"/>
          <w:sz w:val="22"/>
          <w:szCs w:val="22"/>
          <w:lang w:val="en-AU"/>
        </w:rPr>
        <w:t>tation of this project becomes Intellectual P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 xml:space="preserve">roperty of the Client. </w:t>
      </w:r>
      <w:r w:rsidR="0059583D" w:rsidRPr="00B16B85">
        <w:rPr>
          <w:rFonts w:ascii="Times New Roman" w:hAnsi="Times New Roman"/>
          <w:sz w:val="22"/>
          <w:szCs w:val="22"/>
          <w:lang w:val="en-AU"/>
        </w:rPr>
        <w:t xml:space="preserve">This applies to all development </w:t>
      </w:r>
      <w:r w:rsidR="00422280" w:rsidRPr="00B16B85">
        <w:rPr>
          <w:rFonts w:ascii="Times New Roman" w:hAnsi="Times New Roman"/>
          <w:sz w:val="22"/>
          <w:szCs w:val="22"/>
          <w:lang w:val="en-AU"/>
        </w:rPr>
        <w:t>iterations</w:t>
      </w:r>
      <w:r w:rsidR="0059583D" w:rsidRPr="00B16B85">
        <w:rPr>
          <w:rFonts w:ascii="Times New Roman" w:hAnsi="Times New Roman"/>
          <w:sz w:val="22"/>
          <w:szCs w:val="22"/>
          <w:lang w:val="en-AU"/>
        </w:rPr>
        <w:t>.</w:t>
      </w:r>
    </w:p>
    <w:p w14:paraId="3ED06A4B" w14:textId="77777777" w:rsidR="000D3615" w:rsidRPr="00B16B85" w:rsidRDefault="000D3615" w:rsidP="00AF4B86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2D5E9AFA" w14:textId="4900E7E5" w:rsidR="008A7C7B" w:rsidRPr="00B16B85" w:rsidRDefault="001C78BA" w:rsidP="00816BC7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b) 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>Third party resources used (template</w:t>
      </w:r>
      <w:r w:rsidR="00422280" w:rsidRPr="00B16B85">
        <w:rPr>
          <w:rFonts w:ascii="Times New Roman" w:hAnsi="Times New Roman"/>
          <w:sz w:val="22"/>
          <w:szCs w:val="22"/>
          <w:lang w:val="en-AU"/>
        </w:rPr>
        <w:t>s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>,</w:t>
      </w:r>
      <w:r w:rsidR="00422280" w:rsidRPr="00B16B85">
        <w:rPr>
          <w:rFonts w:ascii="Times New Roman" w:hAnsi="Times New Roman"/>
          <w:sz w:val="22"/>
          <w:szCs w:val="22"/>
          <w:lang w:val="en-AU"/>
        </w:rPr>
        <w:t xml:space="preserve"> themes</w:t>
      </w:r>
      <w:r w:rsidRPr="00B16B85">
        <w:rPr>
          <w:rFonts w:ascii="Times New Roman" w:hAnsi="Times New Roman"/>
          <w:sz w:val="22"/>
          <w:szCs w:val="22"/>
          <w:lang w:val="en-AU"/>
        </w:rPr>
        <w:t xml:space="preserve"> etc.) are subject to the T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 xml:space="preserve">erms and </w:t>
      </w:r>
      <w:r w:rsidRPr="00B16B85">
        <w:rPr>
          <w:rFonts w:ascii="Times New Roman" w:hAnsi="Times New Roman"/>
          <w:sz w:val="22"/>
          <w:szCs w:val="22"/>
          <w:lang w:val="en-AU"/>
        </w:rPr>
        <w:t>Conditions of their O</w:t>
      </w:r>
      <w:r w:rsidR="00AF4B86" w:rsidRPr="00B16B85">
        <w:rPr>
          <w:rFonts w:ascii="Times New Roman" w:hAnsi="Times New Roman"/>
          <w:sz w:val="22"/>
          <w:szCs w:val="22"/>
          <w:lang w:val="en-AU"/>
        </w:rPr>
        <w:t>wner.</w:t>
      </w:r>
    </w:p>
    <w:p w14:paraId="49E0CC87" w14:textId="77777777" w:rsidR="00B652BB" w:rsidRPr="00B16B85" w:rsidRDefault="00B652BB" w:rsidP="00CF1131">
      <w:pPr>
        <w:pStyle w:val="Body"/>
        <w:spacing w:line="276" w:lineRule="auto"/>
        <w:ind w:left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50134304" w14:textId="77777777" w:rsidR="006B5360" w:rsidRPr="00B16B85" w:rsidRDefault="006B5360" w:rsidP="00CF1131">
      <w:pPr>
        <w:pStyle w:val="Body"/>
        <w:spacing w:line="276" w:lineRule="auto"/>
        <w:ind w:left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0DFEC07B" w14:textId="77777777" w:rsidR="005678B5" w:rsidRPr="00B16B8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PROJECT COMMENCEMENT</w:t>
      </w:r>
    </w:p>
    <w:p w14:paraId="012AE1DD" w14:textId="77777777" w:rsidR="001C78BA" w:rsidRPr="00B16B85" w:rsidRDefault="001C78BA" w:rsidP="001C78BA">
      <w:pPr>
        <w:pStyle w:val="Body"/>
        <w:spacing w:line="276" w:lineRule="auto"/>
        <w:ind w:left="720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65279115" w14:textId="3FB93B84" w:rsidR="00DA5E7D" w:rsidRPr="00B16B85" w:rsidRDefault="00DA5E7D" w:rsidP="001C78BA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This agreement was signed today,</w:t>
      </w:r>
      <w:r w:rsidR="00680A08" w:rsidRPr="00B16B85">
        <w:rPr>
          <w:rFonts w:ascii="Times New Roman" w:hAnsi="Times New Roman"/>
          <w:sz w:val="22"/>
          <w:szCs w:val="22"/>
          <w:lang w:val="en-AU"/>
        </w:rPr>
        <w:t>27</w:t>
      </w:r>
      <w:r w:rsidR="00680A08" w:rsidRPr="00B16B85">
        <w:rPr>
          <w:rFonts w:ascii="Times New Roman" w:hAnsi="Times New Roman"/>
          <w:sz w:val="22"/>
          <w:szCs w:val="22"/>
          <w:vertAlign w:val="superscript"/>
          <w:lang w:val="en-AU"/>
        </w:rPr>
        <w:t xml:space="preserve">th </w:t>
      </w:r>
      <w:r w:rsidR="00680A08" w:rsidRPr="00B16B85">
        <w:rPr>
          <w:rFonts w:ascii="Times New Roman" w:hAnsi="Times New Roman"/>
          <w:sz w:val="22"/>
          <w:szCs w:val="22"/>
          <w:lang w:val="en-AU"/>
        </w:rPr>
        <w:t>March 2019</w:t>
      </w:r>
      <w:r w:rsidRPr="00B16B85">
        <w:rPr>
          <w:rFonts w:ascii="Times New Roman" w:hAnsi="Times New Roman"/>
          <w:sz w:val="22"/>
          <w:szCs w:val="22"/>
          <w:lang w:val="en-AU"/>
        </w:rPr>
        <w:t>, between the two parties</w:t>
      </w:r>
      <w:r w:rsidR="000E0E13" w:rsidRPr="00B16B85">
        <w:rPr>
          <w:rFonts w:ascii="Times New Roman" w:hAnsi="Times New Roman"/>
          <w:sz w:val="22"/>
          <w:szCs w:val="22"/>
          <w:lang w:val="en-AU"/>
        </w:rPr>
        <w:t>, leading to the project’s commencement</w:t>
      </w:r>
      <w:r w:rsidRPr="00B16B85">
        <w:rPr>
          <w:rFonts w:ascii="Times New Roman" w:hAnsi="Times New Roman"/>
          <w:sz w:val="22"/>
          <w:szCs w:val="22"/>
          <w:lang w:val="en-AU"/>
        </w:rPr>
        <w:t>:</w:t>
      </w:r>
    </w:p>
    <w:p w14:paraId="234D790E" w14:textId="77777777" w:rsidR="000E0E13" w:rsidRPr="00B16B85" w:rsidRDefault="000E0E13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n-AU"/>
        </w:rPr>
      </w:pPr>
    </w:p>
    <w:p w14:paraId="6E29DFE8" w14:textId="77777777" w:rsidR="00A253E7" w:rsidRPr="00B16B85" w:rsidRDefault="00A253E7" w:rsidP="003446AA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>Developer</w:t>
      </w:r>
      <w:r w:rsidR="0032764D" w:rsidRPr="00B16B85">
        <w:rPr>
          <w:rFonts w:ascii="Times New Roman" w:hAnsi="Times New Roman"/>
          <w:sz w:val="22"/>
          <w:szCs w:val="22"/>
          <w:lang w:val="en-AU"/>
        </w:rPr>
        <w:t>s</w:t>
      </w:r>
      <w:r w:rsidR="005E151E" w:rsidRPr="00B16B85">
        <w:rPr>
          <w:rFonts w:ascii="Times New Roman" w:hAnsi="Times New Roman"/>
          <w:sz w:val="22"/>
          <w:szCs w:val="22"/>
          <w:lang w:val="en-AU"/>
        </w:rPr>
        <w:t>,</w:t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</w:rPr>
        <w:t>Client</w:t>
      </w:r>
      <w:r w:rsidR="005E151E" w:rsidRPr="00B16B85">
        <w:rPr>
          <w:rFonts w:ascii="Times New Roman" w:hAnsi="Times New Roman"/>
          <w:sz w:val="22"/>
          <w:szCs w:val="22"/>
        </w:rPr>
        <w:t>,</w:t>
      </w:r>
    </w:p>
    <w:p w14:paraId="1DA44568" w14:textId="727BB354" w:rsidR="00A253E7" w:rsidRPr="00B16B85" w:rsidRDefault="00680A08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B16B85">
        <w:rPr>
          <w:rFonts w:ascii="Times New Roman" w:hAnsi="Times New Roman"/>
          <w:sz w:val="22"/>
          <w:szCs w:val="22"/>
          <w:lang w:val="es-MX"/>
        </w:rPr>
        <w:t xml:space="preserve">             Rucha Dhamke                                                                              Kiran Das</w:t>
      </w:r>
    </w:p>
    <w:p w14:paraId="2088A6A3" w14:textId="267255B4" w:rsidR="00680A08" w:rsidRPr="00B16B85" w:rsidRDefault="00680A08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B16B85">
        <w:rPr>
          <w:rFonts w:ascii="Times New Roman" w:hAnsi="Times New Roman"/>
          <w:sz w:val="22"/>
          <w:szCs w:val="22"/>
          <w:lang w:val="es-MX"/>
        </w:rPr>
        <w:t xml:space="preserve">             Nancy Arora</w:t>
      </w:r>
    </w:p>
    <w:p w14:paraId="0B4EA58C" w14:textId="576ADB29" w:rsidR="00680A08" w:rsidRPr="00B16B85" w:rsidRDefault="00680A08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B16B85">
        <w:rPr>
          <w:rFonts w:ascii="Times New Roman" w:hAnsi="Times New Roman"/>
          <w:sz w:val="22"/>
          <w:szCs w:val="22"/>
          <w:lang w:val="es-MX"/>
        </w:rPr>
        <w:t xml:space="preserve">             Tanvi Mali</w:t>
      </w:r>
    </w:p>
    <w:p w14:paraId="39669D18" w14:textId="3D36BE65" w:rsidR="00680A08" w:rsidRPr="00B16B85" w:rsidRDefault="00680A08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B16B85">
        <w:rPr>
          <w:rFonts w:ascii="Times New Roman" w:hAnsi="Times New Roman"/>
          <w:sz w:val="22"/>
          <w:szCs w:val="22"/>
          <w:lang w:val="es-MX"/>
        </w:rPr>
        <w:t xml:space="preserve">             Gaurav Suryawanshi</w:t>
      </w:r>
    </w:p>
    <w:p w14:paraId="42076798" w14:textId="77777777" w:rsidR="003446AA" w:rsidRPr="00B16B85" w:rsidRDefault="003446AA" w:rsidP="00CF1131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es-MX"/>
        </w:rPr>
      </w:pPr>
    </w:p>
    <w:p w14:paraId="32BB4C43" w14:textId="3507FEE6" w:rsidR="00A253E7" w:rsidRPr="00B16B85" w:rsidRDefault="00A253E7" w:rsidP="00C0267B">
      <w:pPr>
        <w:pStyle w:val="Body"/>
        <w:spacing w:line="276" w:lineRule="auto"/>
        <w:ind w:firstLine="720"/>
        <w:jc w:val="both"/>
        <w:rPr>
          <w:rFonts w:ascii="Times New Roman" w:hAnsi="Times New Roman"/>
          <w:sz w:val="22"/>
          <w:szCs w:val="22"/>
          <w:lang w:val="en-AU"/>
        </w:rPr>
      </w:pPr>
      <w:r w:rsidRPr="00B16B85">
        <w:rPr>
          <w:rFonts w:ascii="Times New Roman" w:hAnsi="Times New Roman"/>
          <w:sz w:val="22"/>
          <w:szCs w:val="22"/>
          <w:lang w:val="en-AU"/>
        </w:rPr>
        <w:t xml:space="preserve">Signature </w:t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Pr="00B16B85">
        <w:rPr>
          <w:rFonts w:ascii="Times New Roman" w:hAnsi="Times New Roman"/>
          <w:sz w:val="22"/>
          <w:szCs w:val="22"/>
          <w:lang w:val="en-AU"/>
        </w:rPr>
        <w:tab/>
      </w:r>
      <w:r w:rsidR="0032764D" w:rsidRPr="00B16B85">
        <w:rPr>
          <w:rFonts w:ascii="Times New Roman" w:hAnsi="Times New Roman"/>
          <w:sz w:val="22"/>
          <w:szCs w:val="22"/>
          <w:lang w:val="en-AU"/>
        </w:rPr>
        <w:tab/>
      </w:r>
      <w:proofErr w:type="spellStart"/>
      <w:r w:rsidRPr="00B16B85">
        <w:rPr>
          <w:rFonts w:ascii="Times New Roman" w:hAnsi="Times New Roman"/>
          <w:sz w:val="22"/>
          <w:szCs w:val="22"/>
          <w:lang w:val="en-AU"/>
        </w:rPr>
        <w:t>Signature</w:t>
      </w:r>
      <w:bookmarkEnd w:id="0"/>
      <w:proofErr w:type="spellEnd"/>
    </w:p>
    <w:sectPr w:rsidR="00A253E7" w:rsidRPr="00B16B85" w:rsidSect="00933B19">
      <w:headerReference w:type="default" r:id="rId9"/>
      <w:footerReference w:type="even" r:id="rId10"/>
      <w:footerReference w:type="default" r:id="rId11"/>
      <w:pgSz w:w="11900" w:h="16840" w:code="9"/>
      <w:pgMar w:top="1440" w:right="1440" w:bottom="1440" w:left="1440" w:header="272" w:footer="2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84BA" w14:textId="77777777" w:rsidR="00BA5C4A" w:rsidRDefault="00BA5C4A">
      <w:r>
        <w:separator/>
      </w:r>
    </w:p>
  </w:endnote>
  <w:endnote w:type="continuationSeparator" w:id="0">
    <w:p w14:paraId="26AFC84C" w14:textId="77777777" w:rsidR="00BA5C4A" w:rsidRDefault="00BA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0356147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91199404"/>
          <w:docPartObj>
            <w:docPartGallery w:val="Page Numbers (Top of Page)"/>
            <w:docPartUnique/>
          </w:docPartObj>
        </w:sdtPr>
        <w:sdtEndPr/>
        <w:sdtContent>
          <w:p w14:paraId="2A60D32D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40235" w:rsidRDefault="00C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1788923578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333577549"/>
          <w:docPartObj>
            <w:docPartGallery w:val="Page Numbers (Top of Page)"/>
            <w:docPartUnique/>
          </w:docPartObj>
        </w:sdtPr>
        <w:sdtEndPr/>
        <w:sdtContent>
          <w:p w14:paraId="3404F200" w14:textId="77777777" w:rsidR="00C40235" w:rsidRPr="009C0433" w:rsidRDefault="00C40235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450CDBB0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6D6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F6D6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40235" w:rsidRDefault="00C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46F1" w14:textId="77777777" w:rsidR="00BA5C4A" w:rsidRDefault="00BA5C4A">
      <w:r>
        <w:separator/>
      </w:r>
    </w:p>
  </w:footnote>
  <w:footnote w:type="continuationSeparator" w:id="0">
    <w:p w14:paraId="29E2A02A" w14:textId="77777777" w:rsidR="00BA5C4A" w:rsidRDefault="00BA5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928BD" w14:textId="3125FE80" w:rsidR="00C40235" w:rsidRPr="00352879" w:rsidRDefault="00C40235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>/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 xml:space="preserve">CP5047 - ICT Advanced </w:t>
    </w:r>
    <w:r w:rsidR="00680A08" w:rsidRPr="00352879">
      <w:rPr>
        <w:rFonts w:ascii="Arial" w:hAnsi="Arial" w:cs="Arial"/>
        <w:sz w:val="18"/>
      </w:rPr>
      <w:t xml:space="preserve">Project </w:t>
    </w:r>
    <w:r w:rsidR="00680A08"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108BA9EA" wp14:editId="6A52FE63">
          <wp:extent cx="1219381" cy="638175"/>
          <wp:effectExtent l="0" t="0" r="0" b="0"/>
          <wp:docPr id="1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856AF7"/>
    <w:multiLevelType w:val="hybridMultilevel"/>
    <w:tmpl w:val="8A92A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19"/>
  </w:num>
  <w:num w:numId="11">
    <w:abstractNumId w:val="13"/>
  </w:num>
  <w:num w:numId="12">
    <w:abstractNumId w:val="20"/>
  </w:num>
  <w:num w:numId="13">
    <w:abstractNumId w:val="16"/>
  </w:num>
  <w:num w:numId="14">
    <w:abstractNumId w:val="15"/>
  </w:num>
  <w:num w:numId="15">
    <w:abstractNumId w:val="22"/>
  </w:num>
  <w:num w:numId="16">
    <w:abstractNumId w:val="21"/>
  </w:num>
  <w:num w:numId="17">
    <w:abstractNumId w:val="9"/>
  </w:num>
  <w:num w:numId="18">
    <w:abstractNumId w:val="10"/>
  </w:num>
  <w:num w:numId="19">
    <w:abstractNumId w:val="12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0F60FA"/>
    <w:rsid w:val="001010EC"/>
    <w:rsid w:val="00102B78"/>
    <w:rsid w:val="0010665A"/>
    <w:rsid w:val="00112F8E"/>
    <w:rsid w:val="001276DB"/>
    <w:rsid w:val="001416E7"/>
    <w:rsid w:val="00155BB2"/>
    <w:rsid w:val="001561D0"/>
    <w:rsid w:val="00163F91"/>
    <w:rsid w:val="0017097B"/>
    <w:rsid w:val="00180781"/>
    <w:rsid w:val="00181282"/>
    <w:rsid w:val="00181F5E"/>
    <w:rsid w:val="001836DF"/>
    <w:rsid w:val="00195597"/>
    <w:rsid w:val="001A4264"/>
    <w:rsid w:val="001C78BA"/>
    <w:rsid w:val="001D0DBF"/>
    <w:rsid w:val="001D2047"/>
    <w:rsid w:val="001D248D"/>
    <w:rsid w:val="001D5065"/>
    <w:rsid w:val="001F6D64"/>
    <w:rsid w:val="00203D80"/>
    <w:rsid w:val="00205491"/>
    <w:rsid w:val="00214436"/>
    <w:rsid w:val="00226195"/>
    <w:rsid w:val="00232F3A"/>
    <w:rsid w:val="0023452C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77"/>
    <w:rsid w:val="003446AA"/>
    <w:rsid w:val="0034772E"/>
    <w:rsid w:val="00352879"/>
    <w:rsid w:val="00362061"/>
    <w:rsid w:val="0036739D"/>
    <w:rsid w:val="00370381"/>
    <w:rsid w:val="00383A6F"/>
    <w:rsid w:val="00390267"/>
    <w:rsid w:val="003B1E6C"/>
    <w:rsid w:val="003F43EE"/>
    <w:rsid w:val="004044AF"/>
    <w:rsid w:val="00405F0D"/>
    <w:rsid w:val="004145C7"/>
    <w:rsid w:val="00422280"/>
    <w:rsid w:val="004273CA"/>
    <w:rsid w:val="004332A7"/>
    <w:rsid w:val="00440E56"/>
    <w:rsid w:val="00450AD2"/>
    <w:rsid w:val="00461207"/>
    <w:rsid w:val="0046333B"/>
    <w:rsid w:val="004705E8"/>
    <w:rsid w:val="004A3373"/>
    <w:rsid w:val="004A7330"/>
    <w:rsid w:val="004B7A65"/>
    <w:rsid w:val="004D7437"/>
    <w:rsid w:val="0050164C"/>
    <w:rsid w:val="00516495"/>
    <w:rsid w:val="00517400"/>
    <w:rsid w:val="0054726B"/>
    <w:rsid w:val="00556AD4"/>
    <w:rsid w:val="005678B5"/>
    <w:rsid w:val="00577E52"/>
    <w:rsid w:val="00586B0A"/>
    <w:rsid w:val="0059583D"/>
    <w:rsid w:val="005A6B3C"/>
    <w:rsid w:val="005C2F36"/>
    <w:rsid w:val="005D14B6"/>
    <w:rsid w:val="005E151E"/>
    <w:rsid w:val="005E19B9"/>
    <w:rsid w:val="005F11A0"/>
    <w:rsid w:val="00615A48"/>
    <w:rsid w:val="00624787"/>
    <w:rsid w:val="00632E73"/>
    <w:rsid w:val="0063530D"/>
    <w:rsid w:val="00635C45"/>
    <w:rsid w:val="006535D7"/>
    <w:rsid w:val="00665815"/>
    <w:rsid w:val="0067101A"/>
    <w:rsid w:val="00680A08"/>
    <w:rsid w:val="00680C41"/>
    <w:rsid w:val="0069596F"/>
    <w:rsid w:val="006A0208"/>
    <w:rsid w:val="006A5AFF"/>
    <w:rsid w:val="006B5360"/>
    <w:rsid w:val="006B591B"/>
    <w:rsid w:val="006D3387"/>
    <w:rsid w:val="006E128F"/>
    <w:rsid w:val="006F681B"/>
    <w:rsid w:val="00700AE9"/>
    <w:rsid w:val="00700D61"/>
    <w:rsid w:val="007161DA"/>
    <w:rsid w:val="007465C5"/>
    <w:rsid w:val="00747D05"/>
    <w:rsid w:val="00761C4C"/>
    <w:rsid w:val="007641F3"/>
    <w:rsid w:val="007763DD"/>
    <w:rsid w:val="0078023B"/>
    <w:rsid w:val="007866AA"/>
    <w:rsid w:val="007B7EA9"/>
    <w:rsid w:val="007D5D5D"/>
    <w:rsid w:val="00803F61"/>
    <w:rsid w:val="008100E3"/>
    <w:rsid w:val="00816BC7"/>
    <w:rsid w:val="008633C0"/>
    <w:rsid w:val="0087246A"/>
    <w:rsid w:val="0087269C"/>
    <w:rsid w:val="00895094"/>
    <w:rsid w:val="008A7C7B"/>
    <w:rsid w:val="008B1F13"/>
    <w:rsid w:val="008D41DD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33B19"/>
    <w:rsid w:val="00961480"/>
    <w:rsid w:val="009646A9"/>
    <w:rsid w:val="00980E98"/>
    <w:rsid w:val="009A7312"/>
    <w:rsid w:val="009B13B4"/>
    <w:rsid w:val="009C0433"/>
    <w:rsid w:val="009C3598"/>
    <w:rsid w:val="009D6747"/>
    <w:rsid w:val="009E16B7"/>
    <w:rsid w:val="009F57D7"/>
    <w:rsid w:val="00A014D2"/>
    <w:rsid w:val="00A20B3E"/>
    <w:rsid w:val="00A253E7"/>
    <w:rsid w:val="00A264F8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A6EFB"/>
    <w:rsid w:val="00AF3A5E"/>
    <w:rsid w:val="00AF4B86"/>
    <w:rsid w:val="00B16B85"/>
    <w:rsid w:val="00B239E5"/>
    <w:rsid w:val="00B456F2"/>
    <w:rsid w:val="00B62106"/>
    <w:rsid w:val="00B652BB"/>
    <w:rsid w:val="00B752AC"/>
    <w:rsid w:val="00B906DA"/>
    <w:rsid w:val="00BA5C4A"/>
    <w:rsid w:val="00BB1E3D"/>
    <w:rsid w:val="00BC0B41"/>
    <w:rsid w:val="00BC6714"/>
    <w:rsid w:val="00BD29BD"/>
    <w:rsid w:val="00C0267B"/>
    <w:rsid w:val="00C04B6E"/>
    <w:rsid w:val="00C14DE6"/>
    <w:rsid w:val="00C2491F"/>
    <w:rsid w:val="00C35EC7"/>
    <w:rsid w:val="00C40235"/>
    <w:rsid w:val="00C619DA"/>
    <w:rsid w:val="00C64928"/>
    <w:rsid w:val="00C9012A"/>
    <w:rsid w:val="00CA20A8"/>
    <w:rsid w:val="00CB05EC"/>
    <w:rsid w:val="00CD2E4A"/>
    <w:rsid w:val="00CF1131"/>
    <w:rsid w:val="00D2550E"/>
    <w:rsid w:val="00D26EBD"/>
    <w:rsid w:val="00D34E6B"/>
    <w:rsid w:val="00D36A41"/>
    <w:rsid w:val="00D44F2E"/>
    <w:rsid w:val="00D5718C"/>
    <w:rsid w:val="00D773DA"/>
    <w:rsid w:val="00D81152"/>
    <w:rsid w:val="00DA5E7D"/>
    <w:rsid w:val="00DA6931"/>
    <w:rsid w:val="00DC0C77"/>
    <w:rsid w:val="00DD0780"/>
    <w:rsid w:val="00DE53DF"/>
    <w:rsid w:val="00DF1063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D07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locked/>
    <w:rsid w:val="0023452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45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DD078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ksinfotec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4E803-7164-4AEA-B2F5-634F41DC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tanvi mali</cp:lastModifiedBy>
  <cp:revision>4</cp:revision>
  <cp:lastPrinted>2015-12-03T02:14:00Z</cp:lastPrinted>
  <dcterms:created xsi:type="dcterms:W3CDTF">2019-04-27T04:35:00Z</dcterms:created>
  <dcterms:modified xsi:type="dcterms:W3CDTF">2019-04-27T04:49:00Z</dcterms:modified>
</cp:coreProperties>
</file>